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8CD5A" w14:textId="77777777" w:rsidR="00555F6C" w:rsidRDefault="00555F6C" w:rsidP="00637893">
      <w:pPr>
        <w:jc w:val="center"/>
        <w:rPr>
          <w:rFonts w:asciiTheme="majorBidi" w:hAnsiTheme="majorBidi" w:cstheme="majorBidi"/>
          <w:b/>
          <w:bCs/>
          <w:sz w:val="48"/>
          <w:szCs w:val="48"/>
        </w:rPr>
      </w:pPr>
    </w:p>
    <w:p w14:paraId="17323B85" w14:textId="77777777" w:rsidR="00555F6C" w:rsidRDefault="00555F6C" w:rsidP="00637893">
      <w:pPr>
        <w:jc w:val="center"/>
        <w:rPr>
          <w:rFonts w:asciiTheme="majorBidi" w:hAnsiTheme="majorBidi" w:cstheme="majorBidi"/>
          <w:b/>
          <w:bCs/>
          <w:sz w:val="48"/>
          <w:szCs w:val="48"/>
        </w:rPr>
      </w:pPr>
    </w:p>
    <w:p w14:paraId="1F6F4779" w14:textId="77777777" w:rsidR="00555F6C" w:rsidRDefault="00555F6C" w:rsidP="00637893">
      <w:pPr>
        <w:jc w:val="center"/>
        <w:rPr>
          <w:rFonts w:asciiTheme="majorBidi" w:hAnsiTheme="majorBidi" w:cstheme="majorBidi"/>
          <w:b/>
          <w:bCs/>
          <w:sz w:val="48"/>
          <w:szCs w:val="48"/>
        </w:rPr>
      </w:pPr>
    </w:p>
    <w:p w14:paraId="44B659E6" w14:textId="77777777" w:rsidR="00555F6C" w:rsidRDefault="00555F6C" w:rsidP="00637893">
      <w:pPr>
        <w:jc w:val="center"/>
        <w:rPr>
          <w:rFonts w:asciiTheme="majorBidi" w:hAnsiTheme="majorBidi" w:cstheme="majorBidi"/>
          <w:b/>
          <w:bCs/>
          <w:sz w:val="48"/>
          <w:szCs w:val="48"/>
        </w:rPr>
      </w:pPr>
    </w:p>
    <w:p w14:paraId="5FC02386" w14:textId="3786AD62" w:rsidR="00A9204E" w:rsidRPr="00CD2B3A" w:rsidRDefault="00637893" w:rsidP="00637893">
      <w:pPr>
        <w:jc w:val="center"/>
        <w:rPr>
          <w:rFonts w:asciiTheme="majorBidi" w:hAnsiTheme="majorBidi" w:cstheme="majorBidi"/>
          <w:b/>
          <w:bCs/>
          <w:sz w:val="48"/>
          <w:szCs w:val="48"/>
        </w:rPr>
      </w:pPr>
      <w:r w:rsidRPr="00CD2B3A">
        <w:rPr>
          <w:rFonts w:asciiTheme="majorBidi" w:hAnsiTheme="majorBidi" w:cstheme="majorBidi"/>
          <w:b/>
          <w:bCs/>
          <w:sz w:val="48"/>
          <w:szCs w:val="48"/>
        </w:rPr>
        <w:t>Orange Coding Academy Bootcamp</w:t>
      </w:r>
    </w:p>
    <w:p w14:paraId="5DFFCA0E" w14:textId="185BE3EB" w:rsidR="00637893" w:rsidRDefault="00637893" w:rsidP="00637893">
      <w:pPr>
        <w:jc w:val="center"/>
        <w:rPr>
          <w:b/>
          <w:bCs/>
          <w:sz w:val="48"/>
          <w:szCs w:val="48"/>
        </w:rPr>
      </w:pPr>
    </w:p>
    <w:p w14:paraId="18435E8E" w14:textId="77777777" w:rsidR="00637893" w:rsidRDefault="00637893" w:rsidP="00637893">
      <w:pPr>
        <w:jc w:val="center"/>
        <w:rPr>
          <w:b/>
          <w:bCs/>
          <w:sz w:val="48"/>
          <w:szCs w:val="48"/>
        </w:rPr>
      </w:pPr>
    </w:p>
    <w:p w14:paraId="5FD5CC4E" w14:textId="280BBE27" w:rsidR="00637893" w:rsidRPr="00CD2B3A" w:rsidRDefault="00637893" w:rsidP="00637893">
      <w:pPr>
        <w:jc w:val="center"/>
        <w:rPr>
          <w:rFonts w:asciiTheme="majorBidi" w:hAnsiTheme="majorBidi" w:cstheme="majorBidi"/>
          <w:b/>
          <w:bCs/>
          <w:sz w:val="48"/>
          <w:szCs w:val="48"/>
        </w:rPr>
      </w:pPr>
    </w:p>
    <w:p w14:paraId="658AB4A2" w14:textId="0A7C876A" w:rsidR="00637893" w:rsidRPr="00CD2B3A" w:rsidRDefault="00637893" w:rsidP="00637893">
      <w:pPr>
        <w:jc w:val="center"/>
        <w:rPr>
          <w:rFonts w:asciiTheme="majorBidi" w:hAnsiTheme="majorBidi" w:cstheme="majorBidi"/>
          <w:b/>
          <w:bCs/>
          <w:sz w:val="48"/>
          <w:szCs w:val="48"/>
        </w:rPr>
      </w:pPr>
      <w:r w:rsidRPr="00CD2B3A">
        <w:rPr>
          <w:rFonts w:asciiTheme="majorBidi" w:hAnsiTheme="majorBidi" w:cstheme="majorBidi"/>
          <w:b/>
          <w:bCs/>
          <w:sz w:val="48"/>
          <w:szCs w:val="48"/>
        </w:rPr>
        <w:t xml:space="preserve">Application Name: New Vision </w:t>
      </w:r>
    </w:p>
    <w:p w14:paraId="2D48BBBE" w14:textId="6663B1FE" w:rsidR="00637893" w:rsidRPr="00CD2B3A" w:rsidRDefault="00637893" w:rsidP="00637893">
      <w:pPr>
        <w:jc w:val="center"/>
        <w:rPr>
          <w:rFonts w:asciiTheme="majorBidi" w:hAnsiTheme="majorBidi" w:cstheme="majorBidi"/>
          <w:b/>
          <w:bCs/>
          <w:sz w:val="48"/>
          <w:szCs w:val="48"/>
        </w:rPr>
      </w:pPr>
    </w:p>
    <w:p w14:paraId="19B037DD" w14:textId="77777777" w:rsidR="00637893" w:rsidRPr="00CD2B3A" w:rsidRDefault="00637893" w:rsidP="00637893">
      <w:pPr>
        <w:jc w:val="center"/>
        <w:rPr>
          <w:rFonts w:asciiTheme="majorBidi" w:hAnsiTheme="majorBidi" w:cstheme="majorBidi"/>
          <w:b/>
          <w:bCs/>
          <w:sz w:val="48"/>
          <w:szCs w:val="48"/>
        </w:rPr>
      </w:pPr>
    </w:p>
    <w:p w14:paraId="17C8B8E6" w14:textId="77777777" w:rsidR="00637893" w:rsidRPr="00CD2B3A" w:rsidRDefault="00637893" w:rsidP="00637893">
      <w:pPr>
        <w:jc w:val="center"/>
        <w:rPr>
          <w:rFonts w:asciiTheme="majorBidi" w:hAnsiTheme="majorBidi" w:cstheme="majorBidi"/>
          <w:b/>
          <w:bCs/>
          <w:sz w:val="48"/>
          <w:szCs w:val="48"/>
        </w:rPr>
      </w:pPr>
    </w:p>
    <w:p w14:paraId="6AB5E35D" w14:textId="6F05F972" w:rsidR="00637893" w:rsidRPr="00CD2B3A" w:rsidRDefault="00637893" w:rsidP="00637893">
      <w:pPr>
        <w:jc w:val="center"/>
        <w:rPr>
          <w:rFonts w:asciiTheme="majorBidi" w:hAnsiTheme="majorBidi" w:cstheme="majorBidi"/>
          <w:b/>
          <w:bCs/>
          <w:sz w:val="40"/>
          <w:szCs w:val="40"/>
        </w:rPr>
      </w:pPr>
      <w:proofErr w:type="spellStart"/>
      <w:proofErr w:type="gramStart"/>
      <w:r w:rsidRPr="00CD2B3A">
        <w:rPr>
          <w:rFonts w:asciiTheme="majorBidi" w:hAnsiTheme="majorBidi" w:cstheme="majorBidi"/>
          <w:b/>
          <w:bCs/>
          <w:sz w:val="40"/>
          <w:szCs w:val="40"/>
        </w:rPr>
        <w:t>Name:Fatima</w:t>
      </w:r>
      <w:proofErr w:type="spellEnd"/>
      <w:proofErr w:type="gramEnd"/>
      <w:r w:rsidRPr="00CD2B3A">
        <w:rPr>
          <w:rFonts w:asciiTheme="majorBidi" w:hAnsiTheme="majorBidi" w:cstheme="majorBidi"/>
          <w:b/>
          <w:bCs/>
          <w:sz w:val="40"/>
          <w:szCs w:val="40"/>
        </w:rPr>
        <w:t xml:space="preserve"> </w:t>
      </w:r>
      <w:proofErr w:type="spellStart"/>
      <w:r w:rsidRPr="00CD2B3A">
        <w:rPr>
          <w:rFonts w:asciiTheme="majorBidi" w:hAnsiTheme="majorBidi" w:cstheme="majorBidi"/>
          <w:b/>
          <w:bCs/>
          <w:sz w:val="40"/>
          <w:szCs w:val="40"/>
        </w:rPr>
        <w:t>Zuhier</w:t>
      </w:r>
      <w:proofErr w:type="spellEnd"/>
      <w:r w:rsidRPr="00CD2B3A">
        <w:rPr>
          <w:rFonts w:asciiTheme="majorBidi" w:hAnsiTheme="majorBidi" w:cstheme="majorBidi"/>
          <w:b/>
          <w:bCs/>
          <w:sz w:val="40"/>
          <w:szCs w:val="40"/>
        </w:rPr>
        <w:t xml:space="preserve"> Yahia </w:t>
      </w:r>
      <w:proofErr w:type="spellStart"/>
      <w:r w:rsidRPr="00CD2B3A">
        <w:rPr>
          <w:rFonts w:asciiTheme="majorBidi" w:hAnsiTheme="majorBidi" w:cstheme="majorBidi"/>
          <w:b/>
          <w:bCs/>
          <w:sz w:val="40"/>
          <w:szCs w:val="40"/>
        </w:rPr>
        <w:t>Ababneh</w:t>
      </w:r>
      <w:proofErr w:type="spellEnd"/>
    </w:p>
    <w:p w14:paraId="533F76FC" w14:textId="44C48307" w:rsidR="00637893" w:rsidRPr="00CD2B3A" w:rsidRDefault="00637893" w:rsidP="00637893">
      <w:pPr>
        <w:jc w:val="center"/>
        <w:rPr>
          <w:rFonts w:asciiTheme="majorBidi" w:hAnsiTheme="majorBidi" w:cstheme="majorBidi"/>
          <w:b/>
          <w:bCs/>
          <w:sz w:val="48"/>
          <w:szCs w:val="48"/>
        </w:rPr>
      </w:pPr>
    </w:p>
    <w:p w14:paraId="41E38972" w14:textId="6B8F1931" w:rsidR="00637893" w:rsidRDefault="00637893" w:rsidP="00637893">
      <w:pPr>
        <w:jc w:val="center"/>
        <w:rPr>
          <w:b/>
          <w:bCs/>
          <w:sz w:val="48"/>
          <w:szCs w:val="48"/>
        </w:rPr>
      </w:pPr>
    </w:p>
    <w:p w14:paraId="6BC66210" w14:textId="34ACE3FE" w:rsidR="00637893" w:rsidRDefault="00637893" w:rsidP="00637893">
      <w:pPr>
        <w:jc w:val="center"/>
        <w:rPr>
          <w:b/>
          <w:bCs/>
          <w:sz w:val="48"/>
          <w:szCs w:val="48"/>
        </w:rPr>
      </w:pPr>
    </w:p>
    <w:p w14:paraId="67B35B91" w14:textId="66CCB0C6" w:rsidR="00637893" w:rsidRDefault="00637893" w:rsidP="00637893">
      <w:pPr>
        <w:jc w:val="center"/>
        <w:rPr>
          <w:b/>
          <w:bCs/>
          <w:sz w:val="48"/>
          <w:szCs w:val="48"/>
        </w:rPr>
      </w:pPr>
    </w:p>
    <w:p w14:paraId="55A699BC" w14:textId="73649A29" w:rsidR="00637893" w:rsidRDefault="00637893" w:rsidP="00637893">
      <w:pPr>
        <w:jc w:val="center"/>
        <w:rPr>
          <w:b/>
          <w:bCs/>
          <w:sz w:val="48"/>
          <w:szCs w:val="48"/>
        </w:rPr>
      </w:pPr>
    </w:p>
    <w:p w14:paraId="757B0111" w14:textId="0AE4D1DB" w:rsidR="00637893" w:rsidRDefault="00637893" w:rsidP="00637893">
      <w:pPr>
        <w:jc w:val="center"/>
        <w:rPr>
          <w:b/>
          <w:bCs/>
          <w:sz w:val="48"/>
          <w:szCs w:val="48"/>
        </w:rPr>
      </w:pPr>
    </w:p>
    <w:p w14:paraId="07536899" w14:textId="25E0653D" w:rsidR="00637893" w:rsidRDefault="00637893" w:rsidP="00637893">
      <w:pPr>
        <w:jc w:val="center"/>
        <w:rPr>
          <w:b/>
          <w:bCs/>
          <w:sz w:val="48"/>
          <w:szCs w:val="48"/>
        </w:rPr>
      </w:pPr>
    </w:p>
    <w:p w14:paraId="3A8FBE5C" w14:textId="46CA0806" w:rsidR="00555F6C" w:rsidRDefault="00555F6C" w:rsidP="004849B2">
      <w:pPr>
        <w:spacing w:before="240"/>
        <w:rPr>
          <w:b/>
          <w:bCs/>
          <w:sz w:val="48"/>
          <w:szCs w:val="48"/>
        </w:rPr>
      </w:pPr>
    </w:p>
    <w:p w14:paraId="4FA2B774" w14:textId="77777777" w:rsidR="00555F6C" w:rsidRDefault="00555F6C" w:rsidP="004849B2">
      <w:pPr>
        <w:spacing w:before="240"/>
        <w:rPr>
          <w:b/>
          <w:bCs/>
          <w:sz w:val="48"/>
          <w:szCs w:val="48"/>
        </w:rPr>
      </w:pPr>
    </w:p>
    <w:p w14:paraId="617E6E3F" w14:textId="03BA1137" w:rsidR="00CD2B3A" w:rsidRPr="001D44E5" w:rsidRDefault="00CD2B3A" w:rsidP="001D44E5">
      <w:pPr>
        <w:pBdr>
          <w:bottom w:val="single" w:sz="4" w:space="1" w:color="auto"/>
        </w:pBdr>
        <w:rPr>
          <w:rFonts w:asciiTheme="majorBidi" w:hAnsiTheme="majorBidi" w:cstheme="majorBidi"/>
          <w:sz w:val="32"/>
          <w:szCs w:val="32"/>
        </w:rPr>
      </w:pPr>
      <w:r w:rsidRPr="001D44E5">
        <w:rPr>
          <w:rFonts w:asciiTheme="majorBidi" w:hAnsiTheme="majorBidi" w:cstheme="majorBidi"/>
          <w:sz w:val="32"/>
          <w:szCs w:val="32"/>
        </w:rPr>
        <w:lastRenderedPageBreak/>
        <w:t>Table of Contents:</w:t>
      </w:r>
    </w:p>
    <w:p w14:paraId="10D30164" w14:textId="608161AD" w:rsidR="00CD2B3A" w:rsidRDefault="00CD2B3A" w:rsidP="00CD2B3A">
      <w:pPr>
        <w:rPr>
          <w:sz w:val="32"/>
          <w:szCs w:val="32"/>
        </w:rPr>
      </w:pPr>
    </w:p>
    <w:p w14:paraId="5C6FFB1B" w14:textId="4D718F88" w:rsidR="00CD2B3A" w:rsidRPr="004849B2" w:rsidRDefault="00CD2B3A" w:rsidP="003F7EB5">
      <w:pPr>
        <w:spacing w:line="600" w:lineRule="auto"/>
        <w:rPr>
          <w:rFonts w:asciiTheme="majorBidi" w:hAnsiTheme="majorBidi" w:cstheme="majorBidi"/>
          <w:sz w:val="24"/>
          <w:szCs w:val="24"/>
        </w:rPr>
      </w:pPr>
      <w:r w:rsidRPr="004849B2">
        <w:rPr>
          <w:rFonts w:asciiTheme="majorBidi" w:hAnsiTheme="majorBidi" w:cstheme="majorBidi"/>
          <w:sz w:val="24"/>
          <w:szCs w:val="24"/>
        </w:rPr>
        <w:t>Abstract</w:t>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004849B2">
        <w:rPr>
          <w:rFonts w:asciiTheme="majorBidi" w:hAnsiTheme="majorBidi" w:cstheme="majorBidi"/>
          <w:sz w:val="24"/>
          <w:szCs w:val="24"/>
        </w:rPr>
        <w:t xml:space="preserve">    </w:t>
      </w:r>
      <w:r w:rsidRPr="004849B2">
        <w:rPr>
          <w:rFonts w:asciiTheme="majorBidi" w:hAnsiTheme="majorBidi" w:cstheme="majorBidi"/>
          <w:sz w:val="24"/>
          <w:szCs w:val="24"/>
        </w:rPr>
        <w:t>1</w:t>
      </w:r>
    </w:p>
    <w:p w14:paraId="5066C90A" w14:textId="0D16C308" w:rsidR="004849B2" w:rsidRPr="004849B2" w:rsidRDefault="00CD2B3A" w:rsidP="003F7EB5">
      <w:pPr>
        <w:spacing w:line="600" w:lineRule="auto"/>
        <w:rPr>
          <w:rFonts w:asciiTheme="majorBidi" w:hAnsiTheme="majorBidi" w:cstheme="majorBidi"/>
          <w:sz w:val="24"/>
          <w:szCs w:val="24"/>
        </w:rPr>
      </w:pPr>
      <w:r w:rsidRPr="004849B2">
        <w:rPr>
          <w:rFonts w:asciiTheme="majorBidi" w:hAnsiTheme="majorBidi" w:cstheme="majorBidi"/>
          <w:sz w:val="24"/>
          <w:szCs w:val="24"/>
        </w:rPr>
        <w:t xml:space="preserve">Chapter1: </w:t>
      </w:r>
      <w:r w:rsidR="004849B2" w:rsidRPr="004849B2">
        <w:rPr>
          <w:rFonts w:asciiTheme="majorBidi" w:hAnsiTheme="majorBidi" w:cstheme="majorBidi"/>
          <w:sz w:val="24"/>
          <w:szCs w:val="24"/>
        </w:rPr>
        <w:t>Introduction</w:t>
      </w:r>
      <w:r w:rsidRPr="004849B2">
        <w:rPr>
          <w:rFonts w:asciiTheme="majorBidi" w:hAnsiTheme="majorBidi" w:cstheme="majorBidi"/>
          <w:sz w:val="24"/>
          <w:szCs w:val="24"/>
        </w:rPr>
        <w:t xml:space="preserve"> </w:t>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Pr="004849B2">
        <w:rPr>
          <w:rFonts w:asciiTheme="majorBidi" w:hAnsiTheme="majorBidi" w:cstheme="majorBidi"/>
          <w:sz w:val="24"/>
          <w:szCs w:val="24"/>
        </w:rPr>
        <w:tab/>
      </w:r>
      <w:r w:rsidR="004849B2">
        <w:rPr>
          <w:rFonts w:asciiTheme="majorBidi" w:hAnsiTheme="majorBidi" w:cstheme="majorBidi"/>
          <w:sz w:val="24"/>
          <w:szCs w:val="24"/>
        </w:rPr>
        <w:tab/>
        <w:t xml:space="preserve">    </w:t>
      </w:r>
      <w:r w:rsidR="004849B2" w:rsidRPr="004849B2">
        <w:rPr>
          <w:rFonts w:asciiTheme="majorBidi" w:hAnsiTheme="majorBidi" w:cstheme="majorBidi"/>
          <w:sz w:val="24"/>
          <w:szCs w:val="24"/>
        </w:rPr>
        <w:t>2</w:t>
      </w:r>
    </w:p>
    <w:p w14:paraId="0B3992E8" w14:textId="55633202" w:rsidR="004849B2" w:rsidRDefault="004849B2" w:rsidP="00270F38">
      <w:pPr>
        <w:spacing w:line="360" w:lineRule="auto"/>
        <w:rPr>
          <w:rFonts w:asciiTheme="majorBidi" w:hAnsiTheme="majorBidi" w:cstheme="majorBidi"/>
          <w:sz w:val="24"/>
          <w:szCs w:val="24"/>
        </w:rPr>
      </w:pPr>
      <w:r>
        <w:rPr>
          <w:rFonts w:asciiTheme="majorBidi" w:hAnsiTheme="majorBidi" w:cstheme="majorBidi"/>
          <w:sz w:val="24"/>
          <w:szCs w:val="24"/>
        </w:rPr>
        <w:t xml:space="preserve">Chapter2: </w:t>
      </w:r>
      <w:r w:rsidR="00C36B09">
        <w:rPr>
          <w:rFonts w:asciiTheme="majorBidi" w:hAnsiTheme="majorBidi" w:cstheme="majorBidi"/>
          <w:sz w:val="24"/>
          <w:szCs w:val="24"/>
        </w:rPr>
        <w:t>User Authorization</w:t>
      </w:r>
      <w:r w:rsidR="008F5DEA">
        <w:rPr>
          <w:rFonts w:asciiTheme="majorBidi" w:hAnsiTheme="majorBidi" w:cstheme="majorBidi"/>
          <w:sz w:val="24"/>
          <w:szCs w:val="24"/>
        </w:rPr>
        <w:t xml:space="preserve"> and Authentication </w:t>
      </w:r>
      <w:r w:rsidR="008F5DEA">
        <w:rPr>
          <w:rFonts w:asciiTheme="majorBidi" w:hAnsiTheme="majorBidi" w:cstheme="majorBidi"/>
          <w:sz w:val="24"/>
          <w:szCs w:val="24"/>
        </w:rPr>
        <w:tab/>
      </w:r>
      <w:r w:rsidR="008F5DEA">
        <w:rPr>
          <w:rFonts w:asciiTheme="majorBidi" w:hAnsiTheme="majorBidi" w:cstheme="majorBidi"/>
          <w:sz w:val="24"/>
          <w:szCs w:val="24"/>
        </w:rPr>
        <w:tab/>
      </w:r>
      <w:r w:rsidR="008F5DEA">
        <w:rPr>
          <w:rFonts w:asciiTheme="majorBidi" w:hAnsiTheme="majorBidi" w:cstheme="majorBidi"/>
          <w:sz w:val="24"/>
          <w:szCs w:val="24"/>
        </w:rPr>
        <w:tab/>
      </w:r>
      <w:r w:rsidR="008F5DEA">
        <w:rPr>
          <w:rFonts w:asciiTheme="majorBidi" w:hAnsiTheme="majorBidi" w:cstheme="majorBidi"/>
          <w:sz w:val="24"/>
          <w:szCs w:val="24"/>
        </w:rPr>
        <w:tab/>
      </w:r>
      <w:r w:rsidR="008F5DEA">
        <w:rPr>
          <w:rFonts w:asciiTheme="majorBidi" w:hAnsiTheme="majorBidi" w:cstheme="majorBidi"/>
          <w:sz w:val="24"/>
          <w:szCs w:val="24"/>
        </w:rPr>
        <w:tab/>
      </w:r>
      <w:r w:rsidR="008F5DEA">
        <w:rPr>
          <w:rFonts w:asciiTheme="majorBidi" w:hAnsiTheme="majorBidi" w:cstheme="majorBidi"/>
          <w:sz w:val="24"/>
          <w:szCs w:val="24"/>
        </w:rPr>
        <w:tab/>
        <w:t xml:space="preserve">    3</w:t>
      </w:r>
    </w:p>
    <w:p w14:paraId="48D4A6BF" w14:textId="6C364CFB" w:rsidR="00270F38" w:rsidRDefault="005727C9" w:rsidP="0016286D">
      <w:pPr>
        <w:spacing w:line="600" w:lineRule="auto"/>
        <w:ind w:firstLine="720"/>
        <w:rPr>
          <w:rFonts w:asciiTheme="majorBidi" w:hAnsiTheme="majorBidi" w:cstheme="majorBidi"/>
          <w:sz w:val="24"/>
          <w:szCs w:val="24"/>
        </w:rPr>
      </w:pPr>
      <w:r>
        <w:rPr>
          <w:rFonts w:asciiTheme="majorBidi" w:hAnsiTheme="majorBidi" w:cstheme="majorBidi"/>
          <w:sz w:val="24"/>
          <w:szCs w:val="24"/>
        </w:rPr>
        <w:t>2</w:t>
      </w:r>
      <w:r w:rsidR="00480FF5">
        <w:rPr>
          <w:rFonts w:asciiTheme="majorBidi" w:hAnsiTheme="majorBidi" w:cstheme="majorBidi"/>
          <w:sz w:val="24"/>
          <w:szCs w:val="24"/>
        </w:rPr>
        <w:t>.1 Permissions</w:t>
      </w:r>
      <w:r w:rsidR="00BC0C8C">
        <w:rPr>
          <w:rFonts w:asciiTheme="majorBidi" w:hAnsiTheme="majorBidi" w:cstheme="majorBidi"/>
          <w:sz w:val="24"/>
          <w:szCs w:val="24"/>
        </w:rPr>
        <w:t>……</w:t>
      </w:r>
      <w:r w:rsidR="00256A2A">
        <w:rPr>
          <w:rFonts w:asciiTheme="majorBidi" w:hAnsiTheme="majorBidi" w:cstheme="majorBidi"/>
          <w:sz w:val="24"/>
          <w:szCs w:val="24"/>
        </w:rPr>
        <w:t>…………………………</w:t>
      </w:r>
      <w:r w:rsidR="001C6BDC">
        <w:rPr>
          <w:rFonts w:asciiTheme="majorBidi" w:hAnsiTheme="majorBidi" w:cstheme="majorBidi"/>
          <w:sz w:val="24"/>
          <w:szCs w:val="24"/>
        </w:rPr>
        <w:t>…</w:t>
      </w:r>
      <w:r w:rsidR="00BC0C8C">
        <w:rPr>
          <w:rFonts w:asciiTheme="majorBidi" w:hAnsiTheme="majorBidi" w:cstheme="majorBidi"/>
          <w:sz w:val="24"/>
          <w:szCs w:val="24"/>
        </w:rPr>
        <w:tab/>
      </w:r>
      <w:r w:rsidR="00BC0C8C">
        <w:rPr>
          <w:rFonts w:asciiTheme="majorBidi" w:hAnsiTheme="majorBidi" w:cstheme="majorBidi"/>
          <w:sz w:val="24"/>
          <w:szCs w:val="24"/>
        </w:rPr>
        <w:tab/>
      </w:r>
      <w:r w:rsidR="00BC0C8C">
        <w:rPr>
          <w:rFonts w:asciiTheme="majorBidi" w:hAnsiTheme="majorBidi" w:cstheme="majorBidi"/>
          <w:sz w:val="24"/>
          <w:szCs w:val="24"/>
        </w:rPr>
        <w:tab/>
      </w:r>
      <w:r w:rsidR="00BC0C8C">
        <w:rPr>
          <w:rFonts w:asciiTheme="majorBidi" w:hAnsiTheme="majorBidi" w:cstheme="majorBidi"/>
          <w:sz w:val="24"/>
          <w:szCs w:val="24"/>
        </w:rPr>
        <w:tab/>
      </w:r>
      <w:r w:rsidR="00BC0C8C">
        <w:rPr>
          <w:rFonts w:asciiTheme="majorBidi" w:hAnsiTheme="majorBidi" w:cstheme="majorBidi"/>
          <w:sz w:val="24"/>
          <w:szCs w:val="24"/>
        </w:rPr>
        <w:tab/>
        <w:t xml:space="preserve">    3</w:t>
      </w:r>
    </w:p>
    <w:p w14:paraId="78C2CF57" w14:textId="73E6E832" w:rsidR="00443D5A" w:rsidRDefault="008A0A32" w:rsidP="00BD37FB">
      <w:pPr>
        <w:spacing w:line="360" w:lineRule="auto"/>
        <w:rPr>
          <w:rFonts w:asciiTheme="majorBidi" w:hAnsiTheme="majorBidi" w:cstheme="majorBidi"/>
          <w:sz w:val="24"/>
          <w:szCs w:val="24"/>
        </w:rPr>
      </w:pPr>
      <w:r>
        <w:rPr>
          <w:rFonts w:asciiTheme="majorBidi" w:hAnsiTheme="majorBidi" w:cstheme="majorBidi"/>
          <w:sz w:val="24"/>
          <w:szCs w:val="24"/>
        </w:rPr>
        <w:t xml:space="preserve">Chapter3: </w:t>
      </w:r>
      <w:r w:rsidR="00A304C6">
        <w:rPr>
          <w:rFonts w:asciiTheme="majorBidi" w:hAnsiTheme="majorBidi" w:cstheme="majorBidi"/>
          <w:sz w:val="24"/>
          <w:szCs w:val="24"/>
        </w:rPr>
        <w:t xml:space="preserve">Admin </w:t>
      </w:r>
      <w:r w:rsidR="00735288" w:rsidRPr="00735288">
        <w:rPr>
          <w:rFonts w:asciiTheme="majorBidi" w:hAnsiTheme="majorBidi" w:cstheme="majorBidi"/>
          <w:sz w:val="24"/>
          <w:szCs w:val="24"/>
        </w:rPr>
        <w:t>capabilities</w:t>
      </w:r>
      <w:r w:rsidR="00357B83">
        <w:rPr>
          <w:rFonts w:asciiTheme="majorBidi" w:hAnsiTheme="majorBidi" w:cstheme="majorBidi"/>
          <w:sz w:val="24"/>
          <w:szCs w:val="24"/>
        </w:rPr>
        <w:tab/>
      </w:r>
      <w:r w:rsidR="00357B83">
        <w:rPr>
          <w:rFonts w:asciiTheme="majorBidi" w:hAnsiTheme="majorBidi" w:cstheme="majorBidi"/>
          <w:sz w:val="24"/>
          <w:szCs w:val="24"/>
        </w:rPr>
        <w:tab/>
      </w:r>
      <w:r w:rsidR="00357B83">
        <w:rPr>
          <w:rFonts w:asciiTheme="majorBidi" w:hAnsiTheme="majorBidi" w:cstheme="majorBidi"/>
          <w:sz w:val="24"/>
          <w:szCs w:val="24"/>
        </w:rPr>
        <w:tab/>
      </w:r>
      <w:r w:rsidR="00357B83">
        <w:rPr>
          <w:rFonts w:asciiTheme="majorBidi" w:hAnsiTheme="majorBidi" w:cstheme="majorBidi"/>
          <w:sz w:val="24"/>
          <w:szCs w:val="24"/>
        </w:rPr>
        <w:tab/>
      </w:r>
      <w:r w:rsidR="00357B83">
        <w:rPr>
          <w:rFonts w:asciiTheme="majorBidi" w:hAnsiTheme="majorBidi" w:cstheme="majorBidi"/>
          <w:sz w:val="24"/>
          <w:szCs w:val="24"/>
        </w:rPr>
        <w:tab/>
      </w:r>
      <w:r w:rsidR="00357B83">
        <w:rPr>
          <w:rFonts w:asciiTheme="majorBidi" w:hAnsiTheme="majorBidi" w:cstheme="majorBidi"/>
          <w:sz w:val="24"/>
          <w:szCs w:val="24"/>
        </w:rPr>
        <w:tab/>
      </w:r>
      <w:r w:rsidR="00357B83">
        <w:rPr>
          <w:rFonts w:asciiTheme="majorBidi" w:hAnsiTheme="majorBidi" w:cstheme="majorBidi"/>
          <w:sz w:val="24"/>
          <w:szCs w:val="24"/>
        </w:rPr>
        <w:tab/>
      </w:r>
      <w:r w:rsidR="00357B83">
        <w:rPr>
          <w:rFonts w:asciiTheme="majorBidi" w:hAnsiTheme="majorBidi" w:cstheme="majorBidi"/>
          <w:sz w:val="24"/>
          <w:szCs w:val="24"/>
        </w:rPr>
        <w:tab/>
      </w:r>
      <w:r w:rsidR="00357B83">
        <w:rPr>
          <w:rFonts w:asciiTheme="majorBidi" w:hAnsiTheme="majorBidi" w:cstheme="majorBidi"/>
          <w:sz w:val="24"/>
          <w:szCs w:val="24"/>
        </w:rPr>
        <w:tab/>
        <w:t xml:space="preserve">    4</w:t>
      </w:r>
    </w:p>
    <w:p w14:paraId="02D992BA" w14:textId="796E9B00" w:rsidR="00BD37FB" w:rsidRDefault="00BD37FB" w:rsidP="00BD37FB">
      <w:pPr>
        <w:spacing w:line="360" w:lineRule="auto"/>
        <w:rPr>
          <w:rFonts w:asciiTheme="majorBidi" w:hAnsiTheme="majorBidi" w:cstheme="majorBidi"/>
          <w:sz w:val="24"/>
          <w:szCs w:val="24"/>
        </w:rPr>
      </w:pPr>
      <w:r>
        <w:rPr>
          <w:rFonts w:asciiTheme="majorBidi" w:hAnsiTheme="majorBidi" w:cstheme="majorBidi"/>
          <w:sz w:val="24"/>
          <w:szCs w:val="24"/>
        </w:rPr>
        <w:tab/>
      </w:r>
      <w:r w:rsidR="005727C9">
        <w:rPr>
          <w:rFonts w:asciiTheme="majorBidi" w:hAnsiTheme="majorBidi" w:cstheme="majorBidi"/>
          <w:sz w:val="24"/>
          <w:szCs w:val="24"/>
        </w:rPr>
        <w:t>3</w:t>
      </w:r>
      <w:r w:rsidR="005130D1">
        <w:rPr>
          <w:rFonts w:asciiTheme="majorBidi" w:hAnsiTheme="majorBidi" w:cstheme="majorBidi"/>
          <w:sz w:val="24"/>
          <w:szCs w:val="24"/>
        </w:rPr>
        <w:t>.1</w:t>
      </w:r>
      <w:r w:rsidR="005727C9">
        <w:rPr>
          <w:rFonts w:asciiTheme="majorBidi" w:hAnsiTheme="majorBidi" w:cstheme="majorBidi"/>
          <w:sz w:val="24"/>
          <w:szCs w:val="24"/>
        </w:rPr>
        <w:t xml:space="preserve"> Products</w:t>
      </w:r>
      <w:r w:rsidR="00653CB3">
        <w:rPr>
          <w:rFonts w:asciiTheme="majorBidi" w:hAnsiTheme="majorBidi" w:cstheme="majorBidi"/>
          <w:sz w:val="24"/>
          <w:szCs w:val="24"/>
        </w:rPr>
        <w:t>…………………………………</w:t>
      </w:r>
      <w:r w:rsidR="001C6BDC">
        <w:rPr>
          <w:rFonts w:asciiTheme="majorBidi" w:hAnsiTheme="majorBidi" w:cstheme="majorBidi"/>
          <w:sz w:val="24"/>
          <w:szCs w:val="24"/>
        </w:rPr>
        <w:t>….</w:t>
      </w:r>
      <w:r w:rsidR="00256A2A">
        <w:rPr>
          <w:rFonts w:asciiTheme="majorBidi" w:hAnsiTheme="majorBidi" w:cstheme="majorBidi"/>
          <w:sz w:val="24"/>
          <w:szCs w:val="24"/>
        </w:rPr>
        <w:tab/>
      </w:r>
      <w:r w:rsidR="00256A2A">
        <w:rPr>
          <w:rFonts w:asciiTheme="majorBidi" w:hAnsiTheme="majorBidi" w:cstheme="majorBidi"/>
          <w:sz w:val="24"/>
          <w:szCs w:val="24"/>
        </w:rPr>
        <w:tab/>
      </w:r>
      <w:r w:rsidR="00256A2A">
        <w:rPr>
          <w:rFonts w:asciiTheme="majorBidi" w:hAnsiTheme="majorBidi" w:cstheme="majorBidi"/>
          <w:sz w:val="24"/>
          <w:szCs w:val="24"/>
        </w:rPr>
        <w:tab/>
      </w:r>
      <w:r w:rsidR="00AA5CD3">
        <w:rPr>
          <w:rFonts w:asciiTheme="majorBidi" w:hAnsiTheme="majorBidi" w:cstheme="majorBidi"/>
          <w:sz w:val="24"/>
          <w:szCs w:val="24"/>
        </w:rPr>
        <w:tab/>
      </w:r>
      <w:r w:rsidR="00AA5CD3">
        <w:rPr>
          <w:rFonts w:asciiTheme="majorBidi" w:hAnsiTheme="majorBidi" w:cstheme="majorBidi"/>
          <w:sz w:val="24"/>
          <w:szCs w:val="24"/>
        </w:rPr>
        <w:tab/>
        <w:t xml:space="preserve">   </w:t>
      </w:r>
      <w:r w:rsidR="00310C47">
        <w:rPr>
          <w:rFonts w:asciiTheme="majorBidi" w:hAnsiTheme="majorBidi" w:cstheme="majorBidi"/>
          <w:sz w:val="24"/>
          <w:szCs w:val="24"/>
        </w:rPr>
        <w:t xml:space="preserve"> 5</w:t>
      </w:r>
      <w:r w:rsidR="00AA5CD3">
        <w:rPr>
          <w:rFonts w:asciiTheme="majorBidi" w:hAnsiTheme="majorBidi" w:cstheme="majorBidi"/>
          <w:sz w:val="24"/>
          <w:szCs w:val="24"/>
        </w:rPr>
        <w:t xml:space="preserve"> </w:t>
      </w:r>
    </w:p>
    <w:p w14:paraId="54DECD9F" w14:textId="4578C3D8" w:rsidR="00BD37FB" w:rsidRDefault="00BD37FB" w:rsidP="00BD37FB">
      <w:pPr>
        <w:spacing w:line="360" w:lineRule="auto"/>
        <w:rPr>
          <w:rFonts w:asciiTheme="majorBidi" w:hAnsiTheme="majorBidi" w:cstheme="majorBidi"/>
          <w:sz w:val="24"/>
          <w:szCs w:val="24"/>
        </w:rPr>
      </w:pPr>
      <w:r>
        <w:rPr>
          <w:rFonts w:asciiTheme="majorBidi" w:hAnsiTheme="majorBidi" w:cstheme="majorBidi"/>
          <w:sz w:val="24"/>
          <w:szCs w:val="24"/>
        </w:rPr>
        <w:tab/>
      </w:r>
      <w:r w:rsidR="005727C9">
        <w:rPr>
          <w:rFonts w:asciiTheme="majorBidi" w:hAnsiTheme="majorBidi" w:cstheme="majorBidi"/>
          <w:sz w:val="24"/>
          <w:szCs w:val="24"/>
        </w:rPr>
        <w:t>3.2</w:t>
      </w:r>
      <w:r w:rsidR="00357B83">
        <w:rPr>
          <w:rFonts w:asciiTheme="majorBidi" w:hAnsiTheme="majorBidi" w:cstheme="majorBidi"/>
          <w:sz w:val="24"/>
          <w:szCs w:val="24"/>
        </w:rPr>
        <w:t xml:space="preserve"> Categories</w:t>
      </w:r>
      <w:r w:rsidR="001C6BDC">
        <w:rPr>
          <w:rFonts w:asciiTheme="majorBidi" w:hAnsiTheme="majorBidi" w:cstheme="majorBidi"/>
          <w:sz w:val="24"/>
          <w:szCs w:val="24"/>
        </w:rPr>
        <w:t>………………………………</w:t>
      </w:r>
      <w:proofErr w:type="gramStart"/>
      <w:r w:rsidR="001C6BDC">
        <w:rPr>
          <w:rFonts w:asciiTheme="majorBidi" w:hAnsiTheme="majorBidi" w:cstheme="majorBidi"/>
          <w:sz w:val="24"/>
          <w:szCs w:val="24"/>
        </w:rPr>
        <w:t>…..</w:t>
      </w:r>
      <w:proofErr w:type="gramEnd"/>
      <w:r w:rsidR="00BB4354">
        <w:rPr>
          <w:rFonts w:asciiTheme="majorBidi" w:hAnsiTheme="majorBidi" w:cstheme="majorBidi"/>
          <w:sz w:val="24"/>
          <w:szCs w:val="24"/>
        </w:rPr>
        <w:t xml:space="preserve">                                                           6</w:t>
      </w:r>
    </w:p>
    <w:p w14:paraId="06AEA020" w14:textId="726741F2" w:rsidR="00653CB3" w:rsidRDefault="00653CB3" w:rsidP="00BD37FB">
      <w:pPr>
        <w:spacing w:line="360" w:lineRule="auto"/>
        <w:rPr>
          <w:rFonts w:asciiTheme="majorBidi" w:hAnsiTheme="majorBidi" w:cstheme="majorBidi"/>
          <w:sz w:val="24"/>
          <w:szCs w:val="24"/>
        </w:rPr>
      </w:pPr>
      <w:r>
        <w:rPr>
          <w:rFonts w:asciiTheme="majorBidi" w:hAnsiTheme="majorBidi" w:cstheme="majorBidi"/>
          <w:sz w:val="24"/>
          <w:szCs w:val="24"/>
        </w:rPr>
        <w:tab/>
        <w:t>3.3 Orders</w:t>
      </w:r>
      <w:r w:rsidR="001C6BDC">
        <w:rPr>
          <w:rFonts w:asciiTheme="majorBidi" w:hAnsiTheme="majorBidi" w:cstheme="majorBidi"/>
          <w:sz w:val="24"/>
          <w:szCs w:val="24"/>
        </w:rPr>
        <w:t>……………………………………….</w:t>
      </w:r>
      <w:r w:rsidR="00736C38">
        <w:rPr>
          <w:rFonts w:asciiTheme="majorBidi" w:hAnsiTheme="majorBidi" w:cstheme="majorBidi"/>
          <w:sz w:val="24"/>
          <w:szCs w:val="24"/>
        </w:rPr>
        <w:tab/>
      </w:r>
      <w:r w:rsidR="00736C38">
        <w:rPr>
          <w:rFonts w:asciiTheme="majorBidi" w:hAnsiTheme="majorBidi" w:cstheme="majorBidi"/>
          <w:sz w:val="24"/>
          <w:szCs w:val="24"/>
        </w:rPr>
        <w:tab/>
      </w:r>
      <w:r w:rsidR="00736C38">
        <w:rPr>
          <w:rFonts w:asciiTheme="majorBidi" w:hAnsiTheme="majorBidi" w:cstheme="majorBidi"/>
          <w:sz w:val="24"/>
          <w:szCs w:val="24"/>
        </w:rPr>
        <w:tab/>
      </w:r>
      <w:r w:rsidR="00736C38">
        <w:rPr>
          <w:rFonts w:asciiTheme="majorBidi" w:hAnsiTheme="majorBidi" w:cstheme="majorBidi"/>
          <w:sz w:val="24"/>
          <w:szCs w:val="24"/>
        </w:rPr>
        <w:tab/>
      </w:r>
      <w:r w:rsidR="00736C38">
        <w:rPr>
          <w:rFonts w:asciiTheme="majorBidi" w:hAnsiTheme="majorBidi" w:cstheme="majorBidi"/>
          <w:sz w:val="24"/>
          <w:szCs w:val="24"/>
        </w:rPr>
        <w:tab/>
        <w:t xml:space="preserve">    7</w:t>
      </w:r>
    </w:p>
    <w:p w14:paraId="6B9ABCBE" w14:textId="0829CB11" w:rsidR="008F5DEA" w:rsidRDefault="008F5DEA" w:rsidP="00A91A57">
      <w:pPr>
        <w:spacing w:line="360" w:lineRule="auto"/>
        <w:rPr>
          <w:rFonts w:asciiTheme="majorBidi" w:hAnsiTheme="majorBidi" w:cstheme="majorBidi"/>
          <w:sz w:val="24"/>
          <w:szCs w:val="24"/>
        </w:rPr>
      </w:pPr>
      <w:r>
        <w:rPr>
          <w:rFonts w:asciiTheme="majorBidi" w:hAnsiTheme="majorBidi" w:cstheme="majorBidi"/>
          <w:sz w:val="24"/>
          <w:szCs w:val="24"/>
        </w:rPr>
        <w:t>Chapter</w:t>
      </w:r>
      <w:r w:rsidR="008A0A32">
        <w:rPr>
          <w:rFonts w:asciiTheme="majorBidi" w:hAnsiTheme="majorBidi" w:cstheme="majorBidi"/>
          <w:sz w:val="24"/>
          <w:szCs w:val="24"/>
        </w:rPr>
        <w:t>4</w:t>
      </w:r>
      <w:r>
        <w:rPr>
          <w:rFonts w:asciiTheme="majorBidi" w:hAnsiTheme="majorBidi" w:cstheme="majorBidi"/>
          <w:sz w:val="24"/>
          <w:szCs w:val="24"/>
        </w:rPr>
        <w:t xml:space="preserve">: Technologies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16286D">
        <w:rPr>
          <w:rFonts w:asciiTheme="majorBidi" w:hAnsiTheme="majorBidi" w:cstheme="majorBidi"/>
          <w:sz w:val="24"/>
          <w:szCs w:val="24"/>
        </w:rPr>
        <w:t xml:space="preserve"> </w:t>
      </w:r>
      <w:r>
        <w:rPr>
          <w:rFonts w:asciiTheme="majorBidi" w:hAnsiTheme="majorBidi" w:cstheme="majorBidi"/>
          <w:sz w:val="24"/>
          <w:szCs w:val="24"/>
        </w:rPr>
        <w:t xml:space="preserve"> </w:t>
      </w:r>
    </w:p>
    <w:p w14:paraId="5A438A4C" w14:textId="7761AB76" w:rsidR="00BE4A06" w:rsidRPr="003E6789" w:rsidRDefault="00A91A57" w:rsidP="00A91A57">
      <w:pPr>
        <w:spacing w:line="360" w:lineRule="auto"/>
        <w:rPr>
          <w:rFonts w:asciiTheme="majorBidi" w:hAnsiTheme="majorBidi" w:cstheme="majorBidi"/>
          <w:sz w:val="24"/>
          <w:szCs w:val="24"/>
        </w:rPr>
      </w:pPr>
      <w:r w:rsidRPr="003E6789">
        <w:rPr>
          <w:rFonts w:asciiTheme="majorBidi" w:hAnsiTheme="majorBidi" w:cstheme="majorBidi"/>
          <w:sz w:val="24"/>
          <w:szCs w:val="24"/>
        </w:rPr>
        <w:tab/>
      </w:r>
      <w:r w:rsidR="00BE4A06" w:rsidRPr="003E6789">
        <w:rPr>
          <w:rFonts w:asciiTheme="majorBidi" w:hAnsiTheme="majorBidi" w:cstheme="majorBidi"/>
          <w:sz w:val="24"/>
          <w:szCs w:val="24"/>
        </w:rPr>
        <w:t>4.1</w:t>
      </w:r>
      <w:r w:rsidR="003E6789" w:rsidRPr="003E6789">
        <w:rPr>
          <w:rFonts w:asciiTheme="majorBidi" w:hAnsiTheme="majorBidi" w:cstheme="majorBidi"/>
          <w:sz w:val="24"/>
          <w:szCs w:val="24"/>
        </w:rPr>
        <w:t xml:space="preserve"> Frontend</w:t>
      </w:r>
    </w:p>
    <w:p w14:paraId="4C3DC08D" w14:textId="594B78CC" w:rsidR="008F5DEA" w:rsidRDefault="00BB4354" w:rsidP="00BE4A06">
      <w:pPr>
        <w:spacing w:line="360" w:lineRule="auto"/>
        <w:ind w:left="720" w:firstLine="720"/>
        <w:rPr>
          <w:rFonts w:asciiTheme="majorBidi" w:hAnsiTheme="majorBidi" w:cstheme="majorBidi"/>
          <w:sz w:val="24"/>
          <w:szCs w:val="24"/>
        </w:rPr>
      </w:pPr>
      <w:r>
        <w:rPr>
          <w:rFonts w:asciiTheme="majorBidi" w:hAnsiTheme="majorBidi" w:cstheme="majorBidi"/>
          <w:sz w:val="24"/>
          <w:szCs w:val="24"/>
        </w:rPr>
        <w:t>4.1</w:t>
      </w:r>
      <w:r w:rsidR="003E6789">
        <w:rPr>
          <w:rFonts w:asciiTheme="majorBidi" w:hAnsiTheme="majorBidi" w:cstheme="majorBidi"/>
          <w:sz w:val="24"/>
          <w:szCs w:val="24"/>
        </w:rPr>
        <w:t>.1</w:t>
      </w:r>
      <w:r>
        <w:rPr>
          <w:rFonts w:asciiTheme="majorBidi" w:hAnsiTheme="majorBidi" w:cstheme="majorBidi"/>
          <w:sz w:val="24"/>
          <w:szCs w:val="24"/>
        </w:rPr>
        <w:t xml:space="preserve"> HTML</w:t>
      </w:r>
      <w:r>
        <w:rPr>
          <w:rFonts w:asciiTheme="majorBidi" w:hAnsiTheme="majorBidi" w:cstheme="majorBidi"/>
          <w:sz w:val="24"/>
          <w:szCs w:val="24"/>
        </w:rPr>
        <w:t>………………………………………</w:t>
      </w:r>
      <w:r>
        <w:rPr>
          <w:rFonts w:asciiTheme="majorBidi" w:hAnsiTheme="majorBidi" w:cstheme="majorBidi"/>
          <w:sz w:val="24"/>
          <w:szCs w:val="24"/>
        </w:rPr>
        <w:t>…</w:t>
      </w:r>
      <w:r w:rsidR="007A66C4">
        <w:rPr>
          <w:rFonts w:asciiTheme="majorBidi" w:hAnsiTheme="majorBidi" w:cstheme="majorBidi"/>
          <w:sz w:val="24"/>
          <w:szCs w:val="24"/>
        </w:rPr>
        <w:tab/>
      </w:r>
      <w:r w:rsidR="007A66C4">
        <w:rPr>
          <w:rFonts w:asciiTheme="majorBidi" w:hAnsiTheme="majorBidi" w:cstheme="majorBidi"/>
          <w:sz w:val="24"/>
          <w:szCs w:val="24"/>
        </w:rPr>
        <w:tab/>
      </w:r>
      <w:r w:rsidR="007A66C4">
        <w:rPr>
          <w:rFonts w:asciiTheme="majorBidi" w:hAnsiTheme="majorBidi" w:cstheme="majorBidi"/>
          <w:sz w:val="24"/>
          <w:szCs w:val="24"/>
        </w:rPr>
        <w:tab/>
      </w:r>
      <w:r w:rsidR="003E6789">
        <w:rPr>
          <w:rFonts w:asciiTheme="majorBidi" w:hAnsiTheme="majorBidi" w:cstheme="majorBidi"/>
          <w:sz w:val="24"/>
          <w:szCs w:val="24"/>
        </w:rPr>
        <w:t xml:space="preserve">    </w:t>
      </w:r>
      <w:r w:rsidR="007A66C4">
        <w:rPr>
          <w:rFonts w:asciiTheme="majorBidi" w:hAnsiTheme="majorBidi" w:cstheme="majorBidi"/>
          <w:sz w:val="24"/>
          <w:szCs w:val="24"/>
        </w:rPr>
        <w:t>8</w:t>
      </w:r>
    </w:p>
    <w:p w14:paraId="35F724A2" w14:textId="30245126" w:rsidR="00BB4354" w:rsidRDefault="00BB4354" w:rsidP="00A91A57">
      <w:pPr>
        <w:spacing w:line="360" w:lineRule="auto"/>
        <w:rPr>
          <w:rFonts w:asciiTheme="majorBidi" w:hAnsiTheme="majorBidi" w:cstheme="majorBidi"/>
          <w:sz w:val="24"/>
          <w:szCs w:val="24"/>
        </w:rPr>
      </w:pPr>
      <w:r>
        <w:rPr>
          <w:rFonts w:asciiTheme="majorBidi" w:hAnsiTheme="majorBidi" w:cstheme="majorBidi"/>
          <w:sz w:val="24"/>
          <w:szCs w:val="24"/>
        </w:rPr>
        <w:tab/>
      </w:r>
      <w:r w:rsidR="00BE4A06">
        <w:rPr>
          <w:rFonts w:asciiTheme="majorBidi" w:hAnsiTheme="majorBidi" w:cstheme="majorBidi"/>
          <w:sz w:val="24"/>
          <w:szCs w:val="24"/>
        </w:rPr>
        <w:tab/>
      </w:r>
      <w:r>
        <w:rPr>
          <w:rFonts w:asciiTheme="majorBidi" w:hAnsiTheme="majorBidi" w:cstheme="majorBidi"/>
          <w:sz w:val="24"/>
          <w:szCs w:val="24"/>
        </w:rPr>
        <w:t>4.</w:t>
      </w:r>
      <w:r w:rsidR="003E6789">
        <w:rPr>
          <w:rFonts w:asciiTheme="majorBidi" w:hAnsiTheme="majorBidi" w:cstheme="majorBidi"/>
          <w:sz w:val="24"/>
          <w:szCs w:val="24"/>
        </w:rPr>
        <w:t>1.2</w:t>
      </w:r>
      <w:r>
        <w:rPr>
          <w:rFonts w:asciiTheme="majorBidi" w:hAnsiTheme="majorBidi" w:cstheme="majorBidi"/>
          <w:sz w:val="24"/>
          <w:szCs w:val="24"/>
        </w:rPr>
        <w:t xml:space="preserve"> CSS</w:t>
      </w:r>
      <w:r>
        <w:rPr>
          <w:rFonts w:asciiTheme="majorBidi" w:hAnsiTheme="majorBidi" w:cstheme="majorBidi"/>
          <w:sz w:val="24"/>
          <w:szCs w:val="24"/>
        </w:rPr>
        <w:t>………………………………………</w:t>
      </w:r>
      <w:r>
        <w:rPr>
          <w:rFonts w:asciiTheme="majorBidi" w:hAnsiTheme="majorBidi" w:cstheme="majorBidi"/>
          <w:sz w:val="24"/>
          <w:szCs w:val="24"/>
        </w:rPr>
        <w:t>…….</w:t>
      </w:r>
      <w:r w:rsidR="007A66C4">
        <w:rPr>
          <w:rFonts w:asciiTheme="majorBidi" w:hAnsiTheme="majorBidi" w:cstheme="majorBidi"/>
          <w:sz w:val="24"/>
          <w:szCs w:val="24"/>
        </w:rPr>
        <w:tab/>
      </w:r>
      <w:r w:rsidR="007A66C4">
        <w:rPr>
          <w:rFonts w:asciiTheme="majorBidi" w:hAnsiTheme="majorBidi" w:cstheme="majorBidi"/>
          <w:sz w:val="24"/>
          <w:szCs w:val="24"/>
        </w:rPr>
        <w:tab/>
      </w:r>
      <w:r w:rsidR="00BE4A06">
        <w:rPr>
          <w:rFonts w:asciiTheme="majorBidi" w:hAnsiTheme="majorBidi" w:cstheme="majorBidi"/>
          <w:sz w:val="24"/>
          <w:szCs w:val="24"/>
        </w:rPr>
        <w:tab/>
        <w:t xml:space="preserve">    </w:t>
      </w:r>
      <w:r w:rsidR="007A66C4">
        <w:rPr>
          <w:rFonts w:asciiTheme="majorBidi" w:hAnsiTheme="majorBidi" w:cstheme="majorBidi"/>
          <w:sz w:val="24"/>
          <w:szCs w:val="24"/>
        </w:rPr>
        <w:t>8</w:t>
      </w:r>
    </w:p>
    <w:p w14:paraId="0CBD4739" w14:textId="0C46833D" w:rsidR="00BB4354" w:rsidRDefault="00BB4354" w:rsidP="00A91A57">
      <w:pPr>
        <w:spacing w:line="360" w:lineRule="auto"/>
        <w:rPr>
          <w:rFonts w:asciiTheme="majorBidi" w:hAnsiTheme="majorBidi" w:cstheme="majorBidi"/>
          <w:sz w:val="24"/>
          <w:szCs w:val="24"/>
        </w:rPr>
      </w:pPr>
      <w:r>
        <w:rPr>
          <w:rFonts w:asciiTheme="majorBidi" w:hAnsiTheme="majorBidi" w:cstheme="majorBidi"/>
          <w:sz w:val="24"/>
          <w:szCs w:val="24"/>
        </w:rPr>
        <w:tab/>
      </w:r>
      <w:r w:rsidR="00BE4A06">
        <w:rPr>
          <w:rFonts w:asciiTheme="majorBidi" w:hAnsiTheme="majorBidi" w:cstheme="majorBidi"/>
          <w:sz w:val="24"/>
          <w:szCs w:val="24"/>
        </w:rPr>
        <w:tab/>
      </w:r>
      <w:r>
        <w:rPr>
          <w:rFonts w:asciiTheme="majorBidi" w:hAnsiTheme="majorBidi" w:cstheme="majorBidi"/>
          <w:sz w:val="24"/>
          <w:szCs w:val="24"/>
        </w:rPr>
        <w:t>4.</w:t>
      </w:r>
      <w:r w:rsidR="00DD428A">
        <w:rPr>
          <w:rFonts w:asciiTheme="majorBidi" w:hAnsiTheme="majorBidi" w:cstheme="majorBidi"/>
          <w:sz w:val="24"/>
          <w:szCs w:val="24"/>
        </w:rPr>
        <w:t>1.3</w:t>
      </w:r>
      <w:r>
        <w:rPr>
          <w:rFonts w:asciiTheme="majorBidi" w:hAnsiTheme="majorBidi" w:cstheme="majorBidi"/>
          <w:sz w:val="24"/>
          <w:szCs w:val="24"/>
        </w:rPr>
        <w:t xml:space="preserve"> JavaScript</w:t>
      </w:r>
      <w:r>
        <w:rPr>
          <w:rFonts w:asciiTheme="majorBidi" w:hAnsiTheme="majorBidi" w:cstheme="majorBidi"/>
          <w:sz w:val="24"/>
          <w:szCs w:val="24"/>
        </w:rPr>
        <w:t>………………………………………</w:t>
      </w:r>
    </w:p>
    <w:p w14:paraId="3B5D3B83" w14:textId="09B3C01E" w:rsidR="00BB4354" w:rsidRDefault="00BB4354" w:rsidP="00A91A57">
      <w:pPr>
        <w:spacing w:line="360" w:lineRule="auto"/>
        <w:rPr>
          <w:rFonts w:asciiTheme="majorBidi" w:hAnsiTheme="majorBidi" w:cstheme="majorBidi"/>
          <w:sz w:val="24"/>
          <w:szCs w:val="24"/>
        </w:rPr>
      </w:pPr>
      <w:r>
        <w:rPr>
          <w:rFonts w:asciiTheme="majorBidi" w:hAnsiTheme="majorBidi" w:cstheme="majorBidi"/>
          <w:sz w:val="24"/>
          <w:szCs w:val="24"/>
        </w:rPr>
        <w:tab/>
      </w:r>
      <w:r w:rsidR="00BE4A06">
        <w:rPr>
          <w:rFonts w:asciiTheme="majorBidi" w:hAnsiTheme="majorBidi" w:cstheme="majorBidi"/>
          <w:sz w:val="24"/>
          <w:szCs w:val="24"/>
        </w:rPr>
        <w:tab/>
      </w:r>
      <w:r>
        <w:rPr>
          <w:rFonts w:asciiTheme="majorBidi" w:hAnsiTheme="majorBidi" w:cstheme="majorBidi"/>
          <w:sz w:val="24"/>
          <w:szCs w:val="24"/>
        </w:rPr>
        <w:t>4.</w:t>
      </w:r>
      <w:r w:rsidR="00DD428A">
        <w:rPr>
          <w:rFonts w:asciiTheme="majorBidi" w:hAnsiTheme="majorBidi" w:cstheme="majorBidi"/>
          <w:sz w:val="24"/>
          <w:szCs w:val="24"/>
        </w:rPr>
        <w:t>1.4</w:t>
      </w:r>
      <w:r>
        <w:rPr>
          <w:rFonts w:asciiTheme="majorBidi" w:hAnsiTheme="majorBidi" w:cstheme="majorBidi"/>
          <w:sz w:val="24"/>
          <w:szCs w:val="24"/>
        </w:rPr>
        <w:t xml:space="preserve"> React J</w:t>
      </w:r>
      <w:r w:rsidR="003910D5">
        <w:rPr>
          <w:rFonts w:asciiTheme="majorBidi" w:hAnsiTheme="majorBidi" w:cstheme="majorBidi"/>
          <w:sz w:val="24"/>
          <w:szCs w:val="24"/>
        </w:rPr>
        <w:t>S</w:t>
      </w:r>
      <w:r>
        <w:rPr>
          <w:rFonts w:asciiTheme="majorBidi" w:hAnsiTheme="majorBidi" w:cstheme="majorBidi"/>
          <w:sz w:val="24"/>
          <w:szCs w:val="24"/>
        </w:rPr>
        <w:t>……………………………………</w:t>
      </w:r>
      <w:proofErr w:type="gramStart"/>
      <w:r>
        <w:rPr>
          <w:rFonts w:asciiTheme="majorBidi" w:hAnsiTheme="majorBidi" w:cstheme="majorBidi"/>
          <w:sz w:val="24"/>
          <w:szCs w:val="24"/>
        </w:rPr>
        <w:t>…</w:t>
      </w:r>
      <w:r w:rsidR="00DD428A">
        <w:rPr>
          <w:rFonts w:asciiTheme="majorBidi" w:hAnsiTheme="majorBidi" w:cstheme="majorBidi"/>
          <w:sz w:val="24"/>
          <w:szCs w:val="24"/>
        </w:rPr>
        <w:t>..</w:t>
      </w:r>
      <w:proofErr w:type="gramEnd"/>
    </w:p>
    <w:p w14:paraId="6F009B94" w14:textId="3673B7D1" w:rsidR="003E6789" w:rsidRDefault="003E6789" w:rsidP="00A91A57">
      <w:pPr>
        <w:spacing w:line="360" w:lineRule="auto"/>
        <w:rPr>
          <w:rFonts w:asciiTheme="majorBidi" w:hAnsiTheme="majorBidi" w:cstheme="majorBidi"/>
          <w:sz w:val="24"/>
          <w:szCs w:val="24"/>
        </w:rPr>
      </w:pPr>
      <w:r>
        <w:rPr>
          <w:rFonts w:asciiTheme="majorBidi" w:hAnsiTheme="majorBidi" w:cstheme="majorBidi"/>
          <w:sz w:val="24"/>
          <w:szCs w:val="24"/>
        </w:rPr>
        <w:tab/>
      </w:r>
      <w:r w:rsidR="003F7EB5">
        <w:rPr>
          <w:rFonts w:asciiTheme="majorBidi" w:hAnsiTheme="majorBidi" w:cstheme="majorBidi"/>
          <w:sz w:val="24"/>
          <w:szCs w:val="24"/>
        </w:rPr>
        <w:t>4.2 Backend</w:t>
      </w:r>
    </w:p>
    <w:p w14:paraId="105F99A8" w14:textId="47C97DCE" w:rsidR="003F7EB5" w:rsidRDefault="003F7EB5" w:rsidP="00A91A57">
      <w:pPr>
        <w:spacing w:line="36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00DD428A">
        <w:rPr>
          <w:rFonts w:asciiTheme="majorBidi" w:hAnsiTheme="majorBidi" w:cstheme="majorBidi"/>
          <w:sz w:val="24"/>
          <w:szCs w:val="24"/>
        </w:rPr>
        <w:t>4.2.1 PHP</w:t>
      </w:r>
      <w:r w:rsidR="00BA37E0">
        <w:rPr>
          <w:rFonts w:asciiTheme="majorBidi" w:hAnsiTheme="majorBidi" w:cstheme="majorBidi"/>
          <w:sz w:val="24"/>
          <w:szCs w:val="24"/>
        </w:rPr>
        <w:t>………………………………………</w:t>
      </w:r>
      <w:r w:rsidR="00BA37E0">
        <w:rPr>
          <w:rFonts w:asciiTheme="majorBidi" w:hAnsiTheme="majorBidi" w:cstheme="majorBidi"/>
          <w:sz w:val="24"/>
          <w:szCs w:val="24"/>
        </w:rPr>
        <w:t>……</w:t>
      </w:r>
      <w:r w:rsidR="00DF483E">
        <w:rPr>
          <w:rFonts w:asciiTheme="majorBidi" w:hAnsiTheme="majorBidi" w:cstheme="majorBidi"/>
          <w:sz w:val="24"/>
          <w:szCs w:val="24"/>
        </w:rPr>
        <w:tab/>
      </w:r>
      <w:r w:rsidR="00DF483E">
        <w:rPr>
          <w:rFonts w:asciiTheme="majorBidi" w:hAnsiTheme="majorBidi" w:cstheme="majorBidi"/>
          <w:sz w:val="24"/>
          <w:szCs w:val="24"/>
        </w:rPr>
        <w:tab/>
      </w:r>
      <w:r w:rsidR="00DF483E">
        <w:rPr>
          <w:rFonts w:asciiTheme="majorBidi" w:hAnsiTheme="majorBidi" w:cstheme="majorBidi"/>
          <w:sz w:val="24"/>
          <w:szCs w:val="24"/>
        </w:rPr>
        <w:tab/>
        <w:t xml:space="preserve">   </w:t>
      </w:r>
    </w:p>
    <w:p w14:paraId="79787A40" w14:textId="49B05B7B" w:rsidR="00BA37E0" w:rsidRDefault="00BA37E0" w:rsidP="00A91A57">
      <w:pPr>
        <w:spacing w:line="36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4.2.2 SQL</w:t>
      </w:r>
      <w:r>
        <w:rPr>
          <w:rFonts w:asciiTheme="majorBidi" w:hAnsiTheme="majorBidi" w:cstheme="majorBidi"/>
          <w:sz w:val="24"/>
          <w:szCs w:val="24"/>
        </w:rPr>
        <w:t>………………………………………</w:t>
      </w:r>
      <w:r>
        <w:rPr>
          <w:rFonts w:asciiTheme="majorBidi" w:hAnsiTheme="majorBidi" w:cstheme="majorBidi"/>
          <w:sz w:val="24"/>
          <w:szCs w:val="24"/>
        </w:rPr>
        <w:t>……</w:t>
      </w:r>
    </w:p>
    <w:p w14:paraId="0DB2489E" w14:textId="093DBDBF" w:rsidR="00BA37E0" w:rsidRDefault="00BA37E0" w:rsidP="00A91A57">
      <w:pPr>
        <w:spacing w:line="36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4.2.3 </w:t>
      </w:r>
      <w:r w:rsidR="00DF483E">
        <w:rPr>
          <w:rFonts w:asciiTheme="majorBidi" w:hAnsiTheme="majorBidi" w:cstheme="majorBidi"/>
          <w:sz w:val="24"/>
          <w:szCs w:val="24"/>
        </w:rPr>
        <w:t>Laravel</w:t>
      </w:r>
      <w:r w:rsidR="00DF483E">
        <w:rPr>
          <w:rFonts w:asciiTheme="majorBidi" w:hAnsiTheme="majorBidi" w:cstheme="majorBidi"/>
          <w:sz w:val="24"/>
          <w:szCs w:val="24"/>
        </w:rPr>
        <w:t>………………………………………</w:t>
      </w:r>
      <w:r w:rsidR="00DF483E">
        <w:rPr>
          <w:rFonts w:asciiTheme="majorBidi" w:hAnsiTheme="majorBidi" w:cstheme="majorBidi"/>
          <w:sz w:val="24"/>
          <w:szCs w:val="24"/>
        </w:rPr>
        <w:t>…</w:t>
      </w:r>
    </w:p>
    <w:p w14:paraId="337DD6A7" w14:textId="7379914C" w:rsidR="008F5DEA" w:rsidRDefault="008F5DEA" w:rsidP="00945368">
      <w:pPr>
        <w:spacing w:line="360" w:lineRule="auto"/>
        <w:rPr>
          <w:rFonts w:asciiTheme="majorBidi" w:hAnsiTheme="majorBidi" w:cstheme="majorBidi"/>
          <w:sz w:val="24"/>
          <w:szCs w:val="24"/>
        </w:rPr>
      </w:pPr>
      <w:r>
        <w:rPr>
          <w:rFonts w:asciiTheme="majorBidi" w:hAnsiTheme="majorBidi" w:cstheme="majorBidi"/>
          <w:sz w:val="24"/>
          <w:szCs w:val="24"/>
        </w:rPr>
        <w:t>Chapter</w:t>
      </w:r>
      <w:r w:rsidR="008A0A32">
        <w:rPr>
          <w:rFonts w:asciiTheme="majorBidi" w:hAnsiTheme="majorBidi" w:cstheme="majorBidi"/>
          <w:sz w:val="24"/>
          <w:szCs w:val="24"/>
        </w:rPr>
        <w:t>5</w:t>
      </w:r>
      <w:r>
        <w:rPr>
          <w:rFonts w:asciiTheme="majorBidi" w:hAnsiTheme="majorBidi" w:cstheme="majorBidi"/>
          <w:sz w:val="24"/>
          <w:szCs w:val="24"/>
        </w:rPr>
        <w:t xml:space="preserve">: </w:t>
      </w:r>
      <w:r w:rsidR="008A0A32">
        <w:rPr>
          <w:rFonts w:asciiTheme="majorBidi" w:hAnsiTheme="majorBidi" w:cstheme="majorBidi"/>
          <w:sz w:val="24"/>
          <w:szCs w:val="24"/>
        </w:rPr>
        <w:t>Design</w:t>
      </w:r>
      <w:r w:rsidR="00912989">
        <w:rPr>
          <w:rFonts w:asciiTheme="majorBidi" w:hAnsiTheme="majorBidi" w:cstheme="majorBidi"/>
          <w:sz w:val="24"/>
          <w:szCs w:val="24"/>
        </w:rPr>
        <w:t xml:space="preserve"> </w:t>
      </w:r>
      <w:r w:rsidR="00912989">
        <w:rPr>
          <w:rFonts w:asciiTheme="majorBidi" w:hAnsiTheme="majorBidi" w:cstheme="majorBidi"/>
          <w:sz w:val="24"/>
          <w:szCs w:val="24"/>
        </w:rPr>
        <w:tab/>
      </w:r>
      <w:r w:rsidR="00912989">
        <w:rPr>
          <w:rFonts w:asciiTheme="majorBidi" w:hAnsiTheme="majorBidi" w:cstheme="majorBidi"/>
          <w:sz w:val="24"/>
          <w:szCs w:val="24"/>
        </w:rPr>
        <w:tab/>
      </w:r>
      <w:r w:rsidR="00912989">
        <w:rPr>
          <w:rFonts w:asciiTheme="majorBidi" w:hAnsiTheme="majorBidi" w:cstheme="majorBidi"/>
          <w:sz w:val="24"/>
          <w:szCs w:val="24"/>
        </w:rPr>
        <w:tab/>
      </w:r>
      <w:r w:rsidR="00912989">
        <w:rPr>
          <w:rFonts w:asciiTheme="majorBidi" w:hAnsiTheme="majorBidi" w:cstheme="majorBidi"/>
          <w:sz w:val="24"/>
          <w:szCs w:val="24"/>
        </w:rPr>
        <w:tab/>
      </w:r>
      <w:r w:rsidR="00912989">
        <w:rPr>
          <w:rFonts w:asciiTheme="majorBidi" w:hAnsiTheme="majorBidi" w:cstheme="majorBidi"/>
          <w:sz w:val="24"/>
          <w:szCs w:val="24"/>
        </w:rPr>
        <w:tab/>
      </w:r>
      <w:r w:rsidR="00912989">
        <w:rPr>
          <w:rFonts w:asciiTheme="majorBidi" w:hAnsiTheme="majorBidi" w:cstheme="majorBidi"/>
          <w:sz w:val="24"/>
          <w:szCs w:val="24"/>
        </w:rPr>
        <w:tab/>
      </w:r>
      <w:r w:rsidR="00912989">
        <w:rPr>
          <w:rFonts w:asciiTheme="majorBidi" w:hAnsiTheme="majorBidi" w:cstheme="majorBidi"/>
          <w:sz w:val="24"/>
          <w:szCs w:val="24"/>
        </w:rPr>
        <w:tab/>
      </w:r>
      <w:r w:rsidR="00912989">
        <w:rPr>
          <w:rFonts w:asciiTheme="majorBidi" w:hAnsiTheme="majorBidi" w:cstheme="majorBidi"/>
          <w:sz w:val="24"/>
          <w:szCs w:val="24"/>
        </w:rPr>
        <w:tab/>
      </w:r>
      <w:r w:rsidR="00912989">
        <w:rPr>
          <w:rFonts w:asciiTheme="majorBidi" w:hAnsiTheme="majorBidi" w:cstheme="majorBidi"/>
          <w:sz w:val="24"/>
          <w:szCs w:val="24"/>
        </w:rPr>
        <w:tab/>
      </w:r>
      <w:r w:rsidR="00912989">
        <w:rPr>
          <w:rFonts w:asciiTheme="majorBidi" w:hAnsiTheme="majorBidi" w:cstheme="majorBidi"/>
          <w:sz w:val="24"/>
          <w:szCs w:val="24"/>
        </w:rPr>
        <w:tab/>
        <w:t xml:space="preserve">    </w:t>
      </w:r>
      <w:r w:rsidR="003910D5">
        <w:rPr>
          <w:rFonts w:asciiTheme="majorBidi" w:hAnsiTheme="majorBidi" w:cstheme="majorBidi"/>
          <w:sz w:val="24"/>
          <w:szCs w:val="24"/>
        </w:rPr>
        <w:t>9</w:t>
      </w:r>
    </w:p>
    <w:p w14:paraId="2BBC94DB" w14:textId="3DFB3D41" w:rsidR="00912989" w:rsidRDefault="00945368" w:rsidP="00945368">
      <w:pPr>
        <w:spacing w:line="360" w:lineRule="auto"/>
        <w:rPr>
          <w:rFonts w:asciiTheme="majorBidi" w:hAnsiTheme="majorBidi" w:cstheme="majorBidi"/>
          <w:sz w:val="24"/>
          <w:szCs w:val="24"/>
        </w:rPr>
      </w:pPr>
      <w:r>
        <w:rPr>
          <w:rFonts w:asciiTheme="majorBidi" w:hAnsiTheme="majorBidi" w:cstheme="majorBidi"/>
          <w:sz w:val="24"/>
          <w:szCs w:val="24"/>
        </w:rPr>
        <w:tab/>
      </w:r>
      <w:r w:rsidR="007D222F">
        <w:rPr>
          <w:rFonts w:asciiTheme="majorBidi" w:hAnsiTheme="majorBidi" w:cstheme="majorBidi"/>
          <w:sz w:val="24"/>
          <w:szCs w:val="24"/>
        </w:rPr>
        <w:t>5.1 Use Case Diagram</w:t>
      </w:r>
      <w:r w:rsidR="001C6BDC">
        <w:rPr>
          <w:rFonts w:asciiTheme="majorBidi" w:hAnsiTheme="majorBidi" w:cstheme="majorBidi"/>
          <w:sz w:val="24"/>
          <w:szCs w:val="24"/>
        </w:rPr>
        <w:t>……………………………….</w:t>
      </w:r>
      <w:r w:rsidR="003910D5">
        <w:rPr>
          <w:rFonts w:asciiTheme="majorBidi" w:hAnsiTheme="majorBidi" w:cstheme="majorBidi"/>
          <w:sz w:val="24"/>
          <w:szCs w:val="24"/>
        </w:rPr>
        <w:tab/>
      </w:r>
      <w:r w:rsidR="003910D5">
        <w:rPr>
          <w:rFonts w:asciiTheme="majorBidi" w:hAnsiTheme="majorBidi" w:cstheme="majorBidi"/>
          <w:sz w:val="24"/>
          <w:szCs w:val="24"/>
        </w:rPr>
        <w:tab/>
      </w:r>
      <w:r w:rsidR="003910D5">
        <w:rPr>
          <w:rFonts w:asciiTheme="majorBidi" w:hAnsiTheme="majorBidi" w:cstheme="majorBidi"/>
          <w:sz w:val="24"/>
          <w:szCs w:val="24"/>
        </w:rPr>
        <w:tab/>
      </w:r>
      <w:r w:rsidR="003910D5">
        <w:rPr>
          <w:rFonts w:asciiTheme="majorBidi" w:hAnsiTheme="majorBidi" w:cstheme="majorBidi"/>
          <w:sz w:val="24"/>
          <w:szCs w:val="24"/>
        </w:rPr>
        <w:tab/>
        <w:t xml:space="preserve">    9</w:t>
      </w:r>
    </w:p>
    <w:p w14:paraId="3D81B173" w14:textId="4A537640" w:rsidR="007D222F" w:rsidRDefault="007D222F" w:rsidP="00945368">
      <w:pPr>
        <w:spacing w:line="360" w:lineRule="auto"/>
        <w:rPr>
          <w:rFonts w:asciiTheme="majorBidi" w:hAnsiTheme="majorBidi" w:cstheme="majorBidi"/>
          <w:sz w:val="24"/>
          <w:szCs w:val="24"/>
        </w:rPr>
      </w:pPr>
      <w:r>
        <w:rPr>
          <w:rFonts w:asciiTheme="majorBidi" w:hAnsiTheme="majorBidi" w:cstheme="majorBidi"/>
          <w:sz w:val="24"/>
          <w:szCs w:val="24"/>
        </w:rPr>
        <w:tab/>
        <w:t xml:space="preserve">5.2 </w:t>
      </w:r>
      <w:r w:rsidR="001C6BDC">
        <w:rPr>
          <w:rFonts w:asciiTheme="majorBidi" w:hAnsiTheme="majorBidi" w:cstheme="majorBidi"/>
          <w:sz w:val="24"/>
          <w:szCs w:val="24"/>
        </w:rPr>
        <w:t>Wireframe</w:t>
      </w:r>
      <w:r>
        <w:rPr>
          <w:rFonts w:asciiTheme="majorBidi" w:hAnsiTheme="majorBidi" w:cstheme="majorBidi"/>
          <w:sz w:val="24"/>
          <w:szCs w:val="24"/>
        </w:rPr>
        <w:tab/>
      </w:r>
      <w:r w:rsidR="001C6BDC">
        <w:rPr>
          <w:rFonts w:asciiTheme="majorBidi" w:hAnsiTheme="majorBidi" w:cstheme="majorBidi"/>
          <w:sz w:val="24"/>
          <w:szCs w:val="24"/>
        </w:rPr>
        <w:t>………………………………</w:t>
      </w:r>
      <w:r w:rsidR="001C6BDC">
        <w:rPr>
          <w:rFonts w:asciiTheme="majorBidi" w:hAnsiTheme="majorBidi" w:cstheme="majorBidi"/>
          <w:sz w:val="24"/>
          <w:szCs w:val="24"/>
        </w:rPr>
        <w:t>……….</w:t>
      </w:r>
    </w:p>
    <w:p w14:paraId="3BD16B9A" w14:textId="41597322" w:rsidR="00912989" w:rsidRDefault="00912989" w:rsidP="00912989">
      <w:pPr>
        <w:spacing w:line="600" w:lineRule="auto"/>
        <w:rPr>
          <w:rFonts w:asciiTheme="majorBidi" w:hAnsiTheme="majorBidi" w:cstheme="majorBidi"/>
          <w:sz w:val="24"/>
          <w:szCs w:val="24"/>
        </w:rPr>
      </w:pPr>
      <w:r>
        <w:rPr>
          <w:rFonts w:asciiTheme="majorBidi" w:hAnsiTheme="majorBidi" w:cstheme="majorBidi"/>
          <w:sz w:val="24"/>
          <w:szCs w:val="24"/>
        </w:rPr>
        <w:t xml:space="preserve">Chapter5: Conclusion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3910D5">
        <w:rPr>
          <w:rFonts w:asciiTheme="majorBidi" w:hAnsiTheme="majorBidi" w:cstheme="majorBidi"/>
          <w:sz w:val="24"/>
          <w:szCs w:val="24"/>
        </w:rPr>
        <w:t>10</w:t>
      </w:r>
    </w:p>
    <w:p w14:paraId="744B6C66" w14:textId="63B18BD4" w:rsidR="001D44E5" w:rsidRDefault="001D44E5" w:rsidP="00912989">
      <w:pPr>
        <w:pBdr>
          <w:bottom w:val="single" w:sz="4" w:space="1" w:color="auto"/>
        </w:pBdr>
        <w:spacing w:line="276" w:lineRule="auto"/>
        <w:rPr>
          <w:rFonts w:asciiTheme="majorBidi" w:hAnsiTheme="majorBidi" w:cstheme="majorBidi"/>
          <w:sz w:val="24"/>
          <w:szCs w:val="24"/>
        </w:rPr>
      </w:pPr>
    </w:p>
    <w:p w14:paraId="2D4E365C" w14:textId="77777777" w:rsidR="003F7EB5" w:rsidRDefault="003F7EB5" w:rsidP="00912989">
      <w:pPr>
        <w:pBdr>
          <w:bottom w:val="single" w:sz="4" w:space="1" w:color="auto"/>
        </w:pBdr>
        <w:spacing w:line="276" w:lineRule="auto"/>
        <w:rPr>
          <w:rFonts w:asciiTheme="majorBidi" w:hAnsiTheme="majorBidi" w:cstheme="majorBidi"/>
          <w:sz w:val="24"/>
          <w:szCs w:val="24"/>
        </w:rPr>
      </w:pPr>
    </w:p>
    <w:p w14:paraId="345C5ADF" w14:textId="126F70B7" w:rsidR="009C69A5" w:rsidRDefault="009C69A5" w:rsidP="00912989">
      <w:pPr>
        <w:pBdr>
          <w:bottom w:val="single" w:sz="4" w:space="1" w:color="auto"/>
        </w:pBdr>
        <w:spacing w:line="276" w:lineRule="auto"/>
        <w:rPr>
          <w:rFonts w:asciiTheme="majorBidi" w:hAnsiTheme="majorBidi" w:cstheme="majorBidi"/>
          <w:sz w:val="24"/>
          <w:szCs w:val="24"/>
        </w:rPr>
      </w:pPr>
    </w:p>
    <w:p w14:paraId="5843D26D" w14:textId="189C2555" w:rsidR="009C69A5" w:rsidRDefault="009C69A5" w:rsidP="00912989">
      <w:pPr>
        <w:pBdr>
          <w:bottom w:val="single" w:sz="4" w:space="1" w:color="auto"/>
        </w:pBdr>
        <w:spacing w:line="276" w:lineRule="auto"/>
        <w:rPr>
          <w:rFonts w:asciiTheme="majorBidi" w:hAnsiTheme="majorBidi" w:cstheme="majorBidi"/>
          <w:sz w:val="24"/>
          <w:szCs w:val="24"/>
        </w:rPr>
      </w:pPr>
    </w:p>
    <w:p w14:paraId="3950E7F3" w14:textId="6FDF2659" w:rsidR="003F7EB5" w:rsidRDefault="003F7EB5" w:rsidP="00912989">
      <w:pPr>
        <w:pBdr>
          <w:bottom w:val="single" w:sz="4" w:space="1" w:color="auto"/>
        </w:pBdr>
        <w:spacing w:line="276" w:lineRule="auto"/>
        <w:rPr>
          <w:rFonts w:asciiTheme="majorBidi" w:hAnsiTheme="majorBidi" w:cstheme="majorBidi"/>
          <w:sz w:val="24"/>
          <w:szCs w:val="24"/>
        </w:rPr>
      </w:pPr>
    </w:p>
    <w:p w14:paraId="5ECF12B3" w14:textId="490D4C4C" w:rsidR="003F7EB5" w:rsidRDefault="003F7EB5" w:rsidP="00912989">
      <w:pPr>
        <w:pBdr>
          <w:bottom w:val="single" w:sz="4" w:space="1" w:color="auto"/>
        </w:pBdr>
        <w:spacing w:line="276" w:lineRule="auto"/>
        <w:rPr>
          <w:rFonts w:asciiTheme="majorBidi" w:hAnsiTheme="majorBidi" w:cstheme="majorBidi"/>
          <w:sz w:val="24"/>
          <w:szCs w:val="24"/>
        </w:rPr>
      </w:pPr>
    </w:p>
    <w:p w14:paraId="1E34CF56" w14:textId="6B02D3E8" w:rsidR="003F7EB5" w:rsidRDefault="003F7EB5" w:rsidP="00912989">
      <w:pPr>
        <w:pBdr>
          <w:bottom w:val="single" w:sz="4" w:space="1" w:color="auto"/>
        </w:pBdr>
        <w:spacing w:line="276" w:lineRule="auto"/>
        <w:rPr>
          <w:rFonts w:asciiTheme="majorBidi" w:hAnsiTheme="majorBidi" w:cstheme="majorBidi"/>
          <w:sz w:val="24"/>
          <w:szCs w:val="24"/>
        </w:rPr>
      </w:pPr>
    </w:p>
    <w:p w14:paraId="668857ED" w14:textId="77777777" w:rsidR="003F7EB5" w:rsidRDefault="003F7EB5" w:rsidP="00912989">
      <w:pPr>
        <w:pBdr>
          <w:bottom w:val="single" w:sz="4" w:space="1" w:color="auto"/>
        </w:pBdr>
        <w:spacing w:line="276" w:lineRule="auto"/>
        <w:rPr>
          <w:rFonts w:asciiTheme="majorBidi" w:hAnsiTheme="majorBidi" w:cstheme="majorBidi"/>
          <w:sz w:val="24"/>
          <w:szCs w:val="24"/>
        </w:rPr>
      </w:pPr>
    </w:p>
    <w:p w14:paraId="6A58CF26" w14:textId="23AB0E2C" w:rsidR="00912989" w:rsidRDefault="00912989" w:rsidP="00912989">
      <w:pPr>
        <w:pBdr>
          <w:bottom w:val="single" w:sz="4" w:space="1" w:color="auto"/>
        </w:pBdr>
        <w:spacing w:line="276" w:lineRule="auto"/>
        <w:rPr>
          <w:rFonts w:asciiTheme="majorBidi" w:hAnsiTheme="majorBidi" w:cstheme="majorBidi"/>
          <w:sz w:val="32"/>
          <w:szCs w:val="32"/>
        </w:rPr>
      </w:pPr>
      <w:r w:rsidRPr="00912989">
        <w:rPr>
          <w:rFonts w:asciiTheme="majorBidi" w:hAnsiTheme="majorBidi" w:cstheme="majorBidi"/>
          <w:sz w:val="32"/>
          <w:szCs w:val="32"/>
        </w:rPr>
        <w:t>Abstract</w:t>
      </w:r>
    </w:p>
    <w:p w14:paraId="50DFD598" w14:textId="36120462" w:rsidR="00912989" w:rsidRDefault="00912989" w:rsidP="00912989">
      <w:pPr>
        <w:spacing w:line="276" w:lineRule="auto"/>
        <w:rPr>
          <w:rFonts w:asciiTheme="majorBidi" w:hAnsiTheme="majorBidi" w:cstheme="majorBidi"/>
          <w:sz w:val="32"/>
          <w:szCs w:val="32"/>
        </w:rPr>
      </w:pPr>
    </w:p>
    <w:p w14:paraId="6C3EE71C" w14:textId="172334DD" w:rsidR="00912989" w:rsidRDefault="00B04D5A" w:rsidP="001D44E5">
      <w:pPr>
        <w:spacing w:line="480" w:lineRule="auto"/>
        <w:rPr>
          <w:rFonts w:asciiTheme="majorBidi" w:hAnsiTheme="majorBidi" w:cstheme="majorBidi"/>
          <w:color w:val="333333"/>
          <w:sz w:val="28"/>
          <w:szCs w:val="28"/>
          <w:shd w:val="clear" w:color="auto" w:fill="FFFFFF"/>
        </w:rPr>
      </w:pPr>
      <w:r w:rsidRPr="00B04D5A">
        <w:rPr>
          <w:rFonts w:asciiTheme="majorBidi" w:hAnsiTheme="majorBidi" w:cstheme="majorBidi"/>
          <w:sz w:val="28"/>
          <w:szCs w:val="28"/>
        </w:rPr>
        <w:t>The story began since 1994</w:t>
      </w:r>
      <w:r>
        <w:rPr>
          <w:rFonts w:asciiTheme="majorBidi" w:hAnsiTheme="majorBidi" w:cstheme="majorBidi"/>
          <w:sz w:val="32"/>
          <w:szCs w:val="32"/>
        </w:rPr>
        <w:t xml:space="preserve"> </w:t>
      </w:r>
      <w:r w:rsidRPr="00B04D5A">
        <w:rPr>
          <w:rFonts w:asciiTheme="majorBidi" w:hAnsiTheme="majorBidi" w:cstheme="majorBidi"/>
          <w:color w:val="333333"/>
          <w:sz w:val="28"/>
          <w:szCs w:val="28"/>
          <w:shd w:val="clear" w:color="auto" w:fill="FFFFFF"/>
        </w:rPr>
        <w:t>when the Internet became available to the public</w:t>
      </w:r>
      <w:r w:rsidRPr="00B04D5A">
        <w:rPr>
          <w:rFonts w:asciiTheme="majorBidi" w:hAnsiTheme="majorBidi" w:cstheme="majorBidi"/>
          <w:color w:val="333333"/>
          <w:sz w:val="28"/>
          <w:szCs w:val="28"/>
          <w:shd w:val="clear" w:color="auto" w:fill="FFFFFF"/>
        </w:rPr>
        <w:t xml:space="preserve"> </w:t>
      </w:r>
      <w:r w:rsidRPr="00B04D5A">
        <w:rPr>
          <w:rFonts w:asciiTheme="majorBidi" w:hAnsiTheme="majorBidi" w:cstheme="majorBidi"/>
          <w:color w:val="333333"/>
          <w:sz w:val="28"/>
          <w:szCs w:val="28"/>
          <w:shd w:val="clear" w:color="auto" w:fill="FFFFFF"/>
        </w:rPr>
        <w:t>the</w:t>
      </w:r>
      <w:r w:rsidRPr="00B04D5A">
        <w:rPr>
          <w:rFonts w:asciiTheme="majorBidi" w:hAnsiTheme="majorBidi" w:cstheme="majorBidi"/>
          <w:color w:val="333333"/>
          <w:sz w:val="28"/>
          <w:szCs w:val="28"/>
          <w:shd w:val="clear" w:color="auto" w:fill="FFFFFF"/>
        </w:rPr>
        <w:t>n</w:t>
      </w:r>
      <w:r w:rsidRPr="00B04D5A">
        <w:rPr>
          <w:rFonts w:asciiTheme="majorBidi" w:hAnsiTheme="majorBidi" w:cstheme="majorBidi"/>
          <w:color w:val="333333"/>
          <w:sz w:val="28"/>
          <w:szCs w:val="28"/>
          <w:shd w:val="clear" w:color="auto" w:fill="FFFFFF"/>
        </w:rPr>
        <w:t xml:space="preserve"> </w:t>
      </w:r>
      <w:r>
        <w:rPr>
          <w:rFonts w:asciiTheme="majorBidi" w:hAnsiTheme="majorBidi" w:cstheme="majorBidi"/>
          <w:color w:val="333333"/>
          <w:sz w:val="28"/>
          <w:szCs w:val="28"/>
          <w:shd w:val="clear" w:color="auto" w:fill="FFFFFF"/>
        </w:rPr>
        <w:t xml:space="preserve">the </w:t>
      </w:r>
      <w:r w:rsidRPr="00B04D5A">
        <w:rPr>
          <w:rFonts w:asciiTheme="majorBidi" w:hAnsiTheme="majorBidi" w:cstheme="majorBidi"/>
          <w:color w:val="333333"/>
          <w:sz w:val="28"/>
          <w:szCs w:val="28"/>
          <w:shd w:val="clear" w:color="auto" w:fill="FFFFFF"/>
        </w:rPr>
        <w:t>World Wide Web put a usable face on the Internet,</w:t>
      </w:r>
      <w:r w:rsidRPr="00B04D5A">
        <w:rPr>
          <w:rFonts w:asciiTheme="majorBidi" w:hAnsiTheme="majorBidi" w:cstheme="majorBidi"/>
          <w:color w:val="333333"/>
          <w:sz w:val="28"/>
          <w:szCs w:val="28"/>
          <w:shd w:val="clear" w:color="auto" w:fill="FFFFFF"/>
        </w:rPr>
        <w:t xml:space="preserve"> </w:t>
      </w:r>
      <w:r w:rsidRPr="00B04D5A">
        <w:rPr>
          <w:rFonts w:asciiTheme="majorBidi" w:hAnsiTheme="majorBidi" w:cstheme="majorBidi"/>
          <w:color w:val="333333"/>
          <w:sz w:val="28"/>
          <w:szCs w:val="28"/>
          <w:shd w:val="clear" w:color="auto" w:fill="FFFFFF"/>
        </w:rPr>
        <w:t xml:space="preserve">the Internet has become a platform of choice for </w:t>
      </w:r>
      <w:r w:rsidR="00873D9C" w:rsidRPr="00B04D5A">
        <w:rPr>
          <w:rFonts w:asciiTheme="majorBidi" w:hAnsiTheme="majorBidi" w:cstheme="majorBidi"/>
          <w:color w:val="333333"/>
          <w:sz w:val="28"/>
          <w:szCs w:val="28"/>
          <w:shd w:val="clear" w:color="auto" w:fill="FFFFFF"/>
        </w:rPr>
        <w:t>many</w:t>
      </w:r>
      <w:r w:rsidRPr="00B04D5A">
        <w:rPr>
          <w:rFonts w:asciiTheme="majorBidi" w:hAnsiTheme="majorBidi" w:cstheme="majorBidi"/>
          <w:color w:val="333333"/>
          <w:sz w:val="28"/>
          <w:szCs w:val="28"/>
          <w:shd w:val="clear" w:color="auto" w:fill="FFFFFF"/>
        </w:rPr>
        <w:t xml:space="preserve"> Web applications.</w:t>
      </w:r>
      <w:r w:rsidR="001D44E5">
        <w:rPr>
          <w:rFonts w:asciiTheme="majorBidi" w:hAnsiTheme="majorBidi" w:cstheme="majorBidi"/>
          <w:color w:val="333333"/>
          <w:sz w:val="28"/>
          <w:szCs w:val="28"/>
          <w:shd w:val="clear" w:color="auto" w:fill="FFFFFF"/>
        </w:rPr>
        <w:t xml:space="preserve"> </w:t>
      </w:r>
      <w:r w:rsidR="001D44E5" w:rsidRPr="001D44E5">
        <w:rPr>
          <w:rFonts w:asciiTheme="majorBidi" w:hAnsiTheme="majorBidi" w:cstheme="majorBidi"/>
          <w:color w:val="333333"/>
          <w:sz w:val="28"/>
          <w:szCs w:val="28"/>
          <w:shd w:val="clear" w:color="auto" w:fill="FFFFFF"/>
        </w:rPr>
        <w:t>the Web has evolved from being a repository of pages used primarily for accessing static, mostly</w:t>
      </w:r>
      <w:r w:rsidR="001D44E5">
        <w:rPr>
          <w:rFonts w:asciiTheme="majorBidi" w:hAnsiTheme="majorBidi" w:cstheme="majorBidi"/>
          <w:color w:val="333333"/>
          <w:sz w:val="28"/>
          <w:szCs w:val="28"/>
          <w:shd w:val="clear" w:color="auto" w:fill="FFFFFF"/>
        </w:rPr>
        <w:t xml:space="preserve"> </w:t>
      </w:r>
      <w:r w:rsidR="001D44E5" w:rsidRPr="001D44E5">
        <w:rPr>
          <w:rFonts w:asciiTheme="majorBidi" w:hAnsiTheme="majorBidi" w:cstheme="majorBidi"/>
          <w:color w:val="333333"/>
          <w:sz w:val="28"/>
          <w:szCs w:val="28"/>
          <w:shd w:val="clear" w:color="auto" w:fill="FFFFFF"/>
        </w:rPr>
        <w:t>scientific,</w:t>
      </w:r>
      <w:r w:rsidR="001D44E5">
        <w:rPr>
          <w:rFonts w:asciiTheme="majorBidi" w:hAnsiTheme="majorBidi" w:cstheme="majorBidi"/>
          <w:color w:val="333333"/>
          <w:sz w:val="28"/>
          <w:szCs w:val="28"/>
          <w:shd w:val="clear" w:color="auto" w:fill="FFFFFF"/>
        </w:rPr>
        <w:t xml:space="preserve"> </w:t>
      </w:r>
      <w:r w:rsidR="001D44E5" w:rsidRPr="001D44E5">
        <w:rPr>
          <w:rFonts w:asciiTheme="majorBidi" w:hAnsiTheme="majorBidi" w:cstheme="majorBidi"/>
          <w:color w:val="333333"/>
          <w:sz w:val="28"/>
          <w:szCs w:val="28"/>
          <w:shd w:val="clear" w:color="auto" w:fill="FFFFFF"/>
        </w:rPr>
        <w:t>information to a powerful platform for application development and deployment.</w:t>
      </w:r>
    </w:p>
    <w:p w14:paraId="3CAFAE1E" w14:textId="2FF8C723" w:rsidR="003D2282" w:rsidRPr="003D2282" w:rsidRDefault="003D2282" w:rsidP="001D44E5">
      <w:pPr>
        <w:spacing w:line="480" w:lineRule="auto"/>
        <w:rPr>
          <w:rFonts w:asciiTheme="majorBidi" w:hAnsiTheme="majorBidi" w:cstheme="majorBidi"/>
          <w:color w:val="333333"/>
          <w:sz w:val="28"/>
          <w:szCs w:val="28"/>
          <w:shd w:val="clear" w:color="auto" w:fill="FFFFFF"/>
        </w:rPr>
      </w:pPr>
      <w:r w:rsidRPr="003D2282">
        <w:rPr>
          <w:rFonts w:asciiTheme="majorBidi" w:hAnsiTheme="majorBidi" w:cstheme="majorBidi"/>
          <w:color w:val="333333"/>
          <w:sz w:val="28"/>
          <w:szCs w:val="28"/>
          <w:shd w:val="clear" w:color="auto" w:fill="FFFFFF"/>
        </w:rPr>
        <w:t>New Web technologies, languages, and methodologies make it possible to create dynamic applications that represent a new model of cooperation and collaboration among large numbers of users.</w:t>
      </w:r>
    </w:p>
    <w:p w14:paraId="656929E4" w14:textId="0E78F6DC" w:rsidR="001D44E5" w:rsidRDefault="001D44E5" w:rsidP="001D44E5">
      <w:pPr>
        <w:spacing w:line="480" w:lineRule="auto"/>
        <w:rPr>
          <w:rFonts w:asciiTheme="majorBidi" w:hAnsiTheme="majorBidi" w:cstheme="majorBidi"/>
          <w:color w:val="333333"/>
          <w:sz w:val="28"/>
          <w:szCs w:val="28"/>
          <w:shd w:val="clear" w:color="auto" w:fill="FFFFFF"/>
        </w:rPr>
      </w:pPr>
    </w:p>
    <w:p w14:paraId="51A30008" w14:textId="75450FE4" w:rsidR="001D44E5" w:rsidRDefault="001D44E5" w:rsidP="001D44E5">
      <w:pPr>
        <w:spacing w:line="480" w:lineRule="auto"/>
        <w:rPr>
          <w:rFonts w:asciiTheme="majorBidi" w:hAnsiTheme="majorBidi" w:cstheme="majorBidi"/>
          <w:color w:val="333333"/>
          <w:sz w:val="28"/>
          <w:szCs w:val="28"/>
          <w:shd w:val="clear" w:color="auto" w:fill="FFFFFF"/>
        </w:rPr>
      </w:pPr>
    </w:p>
    <w:p w14:paraId="757F87A0" w14:textId="3882F13F" w:rsidR="001D44E5" w:rsidRDefault="001D44E5" w:rsidP="001D44E5">
      <w:pPr>
        <w:spacing w:line="480" w:lineRule="auto"/>
        <w:rPr>
          <w:rFonts w:asciiTheme="majorBidi" w:hAnsiTheme="majorBidi" w:cstheme="majorBidi"/>
          <w:color w:val="333333"/>
          <w:sz w:val="28"/>
          <w:szCs w:val="28"/>
          <w:shd w:val="clear" w:color="auto" w:fill="FFFFFF"/>
        </w:rPr>
      </w:pPr>
    </w:p>
    <w:p w14:paraId="126DDBED" w14:textId="1B9AC501" w:rsidR="001D44E5" w:rsidRDefault="001D44E5" w:rsidP="001D44E5">
      <w:pPr>
        <w:spacing w:line="480" w:lineRule="auto"/>
        <w:rPr>
          <w:rFonts w:asciiTheme="majorBidi" w:hAnsiTheme="majorBidi" w:cstheme="majorBidi"/>
          <w:color w:val="333333"/>
          <w:sz w:val="28"/>
          <w:szCs w:val="28"/>
          <w:shd w:val="clear" w:color="auto" w:fill="FFFFFF"/>
        </w:rPr>
      </w:pPr>
    </w:p>
    <w:p w14:paraId="1B8469CB" w14:textId="41DB4D97" w:rsidR="001D44E5" w:rsidRDefault="001D44E5" w:rsidP="001D44E5">
      <w:pPr>
        <w:spacing w:line="480" w:lineRule="auto"/>
        <w:rPr>
          <w:rFonts w:asciiTheme="majorBidi" w:hAnsiTheme="majorBidi" w:cstheme="majorBidi"/>
          <w:color w:val="333333"/>
          <w:sz w:val="28"/>
          <w:szCs w:val="28"/>
          <w:shd w:val="clear" w:color="auto" w:fill="FFFFFF"/>
        </w:rPr>
      </w:pPr>
    </w:p>
    <w:p w14:paraId="153C6037" w14:textId="59BD0A13" w:rsidR="001D44E5" w:rsidRDefault="001D44E5" w:rsidP="001D44E5">
      <w:pPr>
        <w:spacing w:line="480" w:lineRule="auto"/>
        <w:rPr>
          <w:rFonts w:asciiTheme="majorBidi" w:hAnsiTheme="majorBidi" w:cstheme="majorBidi"/>
          <w:color w:val="333333"/>
          <w:sz w:val="28"/>
          <w:szCs w:val="28"/>
          <w:shd w:val="clear" w:color="auto" w:fill="FFFFFF"/>
        </w:rPr>
      </w:pPr>
    </w:p>
    <w:p w14:paraId="44386BE5" w14:textId="439006BC" w:rsidR="009C69A5" w:rsidRDefault="009C69A5" w:rsidP="001D44E5">
      <w:pPr>
        <w:spacing w:line="480" w:lineRule="auto"/>
        <w:rPr>
          <w:rFonts w:asciiTheme="majorBidi" w:hAnsiTheme="majorBidi" w:cstheme="majorBidi"/>
          <w:color w:val="333333"/>
          <w:sz w:val="28"/>
          <w:szCs w:val="28"/>
          <w:shd w:val="clear" w:color="auto" w:fill="FFFFFF"/>
        </w:rPr>
      </w:pPr>
    </w:p>
    <w:p w14:paraId="075F2C46" w14:textId="693221F7" w:rsidR="009C69A5" w:rsidRDefault="009C69A5" w:rsidP="001D44E5">
      <w:pPr>
        <w:spacing w:line="480" w:lineRule="auto"/>
        <w:rPr>
          <w:rFonts w:asciiTheme="majorBidi" w:hAnsiTheme="majorBidi" w:cstheme="majorBidi"/>
          <w:color w:val="333333"/>
          <w:sz w:val="28"/>
          <w:szCs w:val="28"/>
          <w:shd w:val="clear" w:color="auto" w:fill="FFFFFF"/>
        </w:rPr>
      </w:pPr>
    </w:p>
    <w:p w14:paraId="18EF9E88" w14:textId="77777777" w:rsidR="009C69A5" w:rsidRDefault="009C69A5" w:rsidP="001D44E5">
      <w:pPr>
        <w:spacing w:line="480" w:lineRule="auto"/>
        <w:rPr>
          <w:rFonts w:asciiTheme="majorBidi" w:hAnsiTheme="majorBidi" w:cstheme="majorBidi"/>
          <w:color w:val="333333"/>
          <w:sz w:val="28"/>
          <w:szCs w:val="28"/>
          <w:shd w:val="clear" w:color="auto" w:fill="FFFFFF"/>
        </w:rPr>
      </w:pPr>
    </w:p>
    <w:p w14:paraId="533653EF" w14:textId="663ED6FB" w:rsidR="001D44E5" w:rsidRDefault="001D44E5" w:rsidP="001D44E5">
      <w:pPr>
        <w:spacing w:line="480" w:lineRule="auto"/>
        <w:rPr>
          <w:rFonts w:asciiTheme="majorBidi" w:hAnsiTheme="majorBidi" w:cstheme="majorBidi"/>
          <w:color w:val="333333"/>
          <w:sz w:val="28"/>
          <w:szCs w:val="28"/>
          <w:shd w:val="clear" w:color="auto" w:fill="FFFFFF"/>
        </w:rPr>
      </w:pPr>
    </w:p>
    <w:p w14:paraId="0023CBE5" w14:textId="7554DF3D" w:rsidR="001D44E5" w:rsidRPr="00DC49C7" w:rsidRDefault="001D44E5" w:rsidP="003D2282">
      <w:pPr>
        <w:spacing w:line="480" w:lineRule="auto"/>
        <w:jc w:val="center"/>
        <w:rPr>
          <w:rFonts w:asciiTheme="majorBidi" w:hAnsiTheme="majorBidi" w:cstheme="majorBidi"/>
          <w:color w:val="333333"/>
          <w:sz w:val="20"/>
          <w:szCs w:val="20"/>
          <w:shd w:val="clear" w:color="auto" w:fill="FFFFFF"/>
        </w:rPr>
      </w:pPr>
      <w:r w:rsidRPr="00DC49C7">
        <w:rPr>
          <w:rFonts w:asciiTheme="majorBidi" w:hAnsiTheme="majorBidi" w:cstheme="majorBidi"/>
          <w:color w:val="333333"/>
          <w:sz w:val="20"/>
          <w:szCs w:val="20"/>
          <w:shd w:val="clear" w:color="auto" w:fill="FFFFFF"/>
        </w:rPr>
        <w:lastRenderedPageBreak/>
        <w:t>1</w:t>
      </w:r>
    </w:p>
    <w:p w14:paraId="49989343" w14:textId="7D565511" w:rsidR="001D44E5" w:rsidRPr="001D44E5" w:rsidRDefault="001D44E5" w:rsidP="001D44E5">
      <w:pPr>
        <w:pBdr>
          <w:bottom w:val="single" w:sz="4" w:space="1" w:color="auto"/>
        </w:pBdr>
        <w:spacing w:line="276" w:lineRule="auto"/>
        <w:rPr>
          <w:rFonts w:asciiTheme="majorBidi" w:hAnsiTheme="majorBidi" w:cstheme="majorBidi"/>
          <w:color w:val="333333"/>
          <w:sz w:val="32"/>
          <w:szCs w:val="32"/>
          <w:shd w:val="clear" w:color="auto" w:fill="FFFFFF"/>
        </w:rPr>
      </w:pPr>
      <w:r w:rsidRPr="001D44E5">
        <w:rPr>
          <w:rFonts w:asciiTheme="majorBidi" w:hAnsiTheme="majorBidi" w:cstheme="majorBidi"/>
          <w:color w:val="333333"/>
          <w:sz w:val="32"/>
          <w:szCs w:val="32"/>
          <w:shd w:val="clear" w:color="auto" w:fill="FFFFFF"/>
        </w:rPr>
        <w:t>Introduction</w:t>
      </w:r>
    </w:p>
    <w:p w14:paraId="4AD63390" w14:textId="0C8A6AA9" w:rsidR="001D44E5" w:rsidRDefault="001D44E5" w:rsidP="001D44E5">
      <w:pPr>
        <w:spacing w:line="480" w:lineRule="auto"/>
        <w:rPr>
          <w:rFonts w:asciiTheme="majorBidi" w:hAnsiTheme="majorBidi" w:cstheme="majorBidi"/>
          <w:color w:val="333333"/>
          <w:sz w:val="28"/>
          <w:szCs w:val="28"/>
          <w:shd w:val="clear" w:color="auto" w:fill="FFFFFF"/>
        </w:rPr>
      </w:pPr>
    </w:p>
    <w:p w14:paraId="1CDF79D5" w14:textId="497332C2" w:rsidR="001F02AB" w:rsidRDefault="003D2282" w:rsidP="002E1962">
      <w:pPr>
        <w:spacing w:line="480" w:lineRule="auto"/>
        <w:rPr>
          <w:rFonts w:asciiTheme="majorBidi" w:hAnsiTheme="majorBidi" w:cstheme="majorBidi"/>
          <w:color w:val="333333"/>
          <w:sz w:val="28"/>
          <w:szCs w:val="28"/>
          <w:shd w:val="clear" w:color="auto" w:fill="FFFFFF"/>
          <w:lang w:bidi="ar-JO"/>
        </w:rPr>
      </w:pPr>
      <w:r>
        <w:rPr>
          <w:rFonts w:asciiTheme="majorBidi" w:hAnsiTheme="majorBidi" w:cstheme="majorBidi"/>
          <w:color w:val="333333"/>
          <w:sz w:val="28"/>
          <w:szCs w:val="28"/>
          <w:shd w:val="clear" w:color="auto" w:fill="FFFFFF"/>
          <w:lang w:bidi="ar-JO"/>
        </w:rPr>
        <w:t xml:space="preserve">Recently, Web Application is an essential part for all business issues or any project you would to apply </w:t>
      </w:r>
      <w:r w:rsidR="00AB2C9D">
        <w:rPr>
          <w:rFonts w:asciiTheme="majorBidi" w:hAnsiTheme="majorBidi" w:cstheme="majorBidi"/>
          <w:color w:val="333333"/>
          <w:sz w:val="28"/>
          <w:szCs w:val="28"/>
          <w:shd w:val="clear" w:color="auto" w:fill="FFFFFF"/>
          <w:lang w:bidi="ar-JO"/>
        </w:rPr>
        <w:t>in</w:t>
      </w:r>
      <w:r>
        <w:rPr>
          <w:rFonts w:asciiTheme="majorBidi" w:hAnsiTheme="majorBidi" w:cstheme="majorBidi"/>
          <w:color w:val="333333"/>
          <w:sz w:val="28"/>
          <w:szCs w:val="28"/>
          <w:shd w:val="clear" w:color="auto" w:fill="FFFFFF"/>
          <w:lang w:bidi="ar-JO"/>
        </w:rPr>
        <w:t xml:space="preserve"> real world you need to schedule or manage it and the best choice is create web application which contain all </w:t>
      </w:r>
      <w:r w:rsidR="00AB2C9D">
        <w:rPr>
          <w:rFonts w:asciiTheme="majorBidi" w:hAnsiTheme="majorBidi" w:cstheme="majorBidi"/>
          <w:color w:val="333333"/>
          <w:sz w:val="28"/>
          <w:szCs w:val="28"/>
          <w:shd w:val="clear" w:color="auto" w:fill="FFFFFF"/>
          <w:lang w:bidi="ar-JO"/>
        </w:rPr>
        <w:t>details</w:t>
      </w:r>
      <w:r>
        <w:rPr>
          <w:rFonts w:asciiTheme="majorBidi" w:hAnsiTheme="majorBidi" w:cstheme="majorBidi"/>
          <w:color w:val="333333"/>
          <w:sz w:val="28"/>
          <w:szCs w:val="28"/>
          <w:shd w:val="clear" w:color="auto" w:fill="FFFFFF"/>
          <w:lang w:bidi="ar-JO"/>
        </w:rPr>
        <w:t xml:space="preserve"> </w:t>
      </w:r>
      <w:r w:rsidR="00AB2C9D">
        <w:rPr>
          <w:rFonts w:asciiTheme="majorBidi" w:hAnsiTheme="majorBidi" w:cstheme="majorBidi"/>
          <w:color w:val="333333"/>
          <w:sz w:val="28"/>
          <w:szCs w:val="28"/>
          <w:shd w:val="clear" w:color="auto" w:fill="FFFFFF"/>
          <w:lang w:bidi="ar-JO"/>
        </w:rPr>
        <w:t>and features you need to do with to make your life easier and faster. S</w:t>
      </w:r>
      <w:r w:rsidR="00AB2C9D" w:rsidRPr="00AB2C9D">
        <w:rPr>
          <w:rFonts w:asciiTheme="majorBidi" w:hAnsiTheme="majorBidi" w:cstheme="majorBidi"/>
          <w:color w:val="333333"/>
          <w:sz w:val="28"/>
          <w:szCs w:val="28"/>
          <w:shd w:val="clear" w:color="auto" w:fill="FFFFFF"/>
          <w:lang w:bidi="ar-JO"/>
        </w:rPr>
        <w:t xml:space="preserve">o, here we can see the responsibility of </w:t>
      </w:r>
      <w:r w:rsidR="00AB2C9D">
        <w:rPr>
          <w:rFonts w:asciiTheme="majorBidi" w:hAnsiTheme="majorBidi" w:cstheme="majorBidi"/>
          <w:color w:val="333333"/>
          <w:sz w:val="28"/>
          <w:szCs w:val="28"/>
          <w:shd w:val="clear" w:color="auto" w:fill="FFFFFF"/>
          <w:lang w:bidi="ar-JO"/>
        </w:rPr>
        <w:t xml:space="preserve">Web Application </w:t>
      </w:r>
      <w:r w:rsidR="00AB2C9D" w:rsidRPr="00AB2C9D">
        <w:rPr>
          <w:rFonts w:asciiTheme="majorBidi" w:hAnsiTheme="majorBidi" w:cstheme="majorBidi"/>
          <w:color w:val="333333"/>
          <w:sz w:val="28"/>
          <w:szCs w:val="28"/>
          <w:shd w:val="clear" w:color="auto" w:fill="FFFFFF"/>
          <w:lang w:bidi="ar-JO"/>
        </w:rPr>
        <w:t>developers</w:t>
      </w:r>
      <w:r w:rsidR="00AB2C9D">
        <w:rPr>
          <w:rFonts w:asciiTheme="majorBidi" w:hAnsiTheme="majorBidi" w:cstheme="majorBidi"/>
          <w:color w:val="333333"/>
          <w:sz w:val="28"/>
          <w:szCs w:val="28"/>
          <w:shd w:val="clear" w:color="auto" w:fill="FFFFFF"/>
          <w:lang w:bidi="ar-JO"/>
        </w:rPr>
        <w:t xml:space="preserve"> to make people’s issues easier to handle</w:t>
      </w:r>
      <w:r w:rsidR="001F02AB">
        <w:rPr>
          <w:rFonts w:asciiTheme="majorBidi" w:hAnsiTheme="majorBidi" w:cstheme="majorBidi"/>
          <w:color w:val="333333"/>
          <w:sz w:val="28"/>
          <w:szCs w:val="28"/>
          <w:shd w:val="clear" w:color="auto" w:fill="FFFFFF"/>
          <w:lang w:bidi="ar-JO"/>
        </w:rPr>
        <w:t xml:space="preserve">, but those developers who work behind the </w:t>
      </w:r>
      <w:r w:rsidR="00D53D8D">
        <w:rPr>
          <w:rFonts w:asciiTheme="majorBidi" w:hAnsiTheme="majorBidi" w:cstheme="majorBidi"/>
          <w:color w:val="333333"/>
          <w:sz w:val="28"/>
          <w:szCs w:val="28"/>
          <w:shd w:val="clear" w:color="auto" w:fill="FFFFFF"/>
          <w:lang w:bidi="ar-JO"/>
        </w:rPr>
        <w:t>scenes</w:t>
      </w:r>
      <w:r w:rsidR="00841507">
        <w:rPr>
          <w:rFonts w:asciiTheme="majorBidi" w:hAnsiTheme="majorBidi" w:cstheme="majorBidi"/>
          <w:color w:val="333333"/>
          <w:sz w:val="28"/>
          <w:szCs w:val="28"/>
          <w:shd w:val="clear" w:color="auto" w:fill="FFFFFF"/>
          <w:lang w:bidi="ar-JO"/>
        </w:rPr>
        <w:t xml:space="preserve"> they are a humans too and</w:t>
      </w:r>
      <w:r w:rsidR="001F02AB">
        <w:rPr>
          <w:rFonts w:asciiTheme="majorBidi" w:hAnsiTheme="majorBidi" w:cstheme="majorBidi"/>
          <w:color w:val="333333"/>
          <w:sz w:val="28"/>
          <w:szCs w:val="28"/>
          <w:shd w:val="clear" w:color="auto" w:fill="FFFFFF"/>
          <w:lang w:bidi="ar-JO"/>
        </w:rPr>
        <w:t xml:space="preserve"> need to have appropriate</w:t>
      </w:r>
      <w:r w:rsidR="00221BAF">
        <w:rPr>
          <w:rFonts w:asciiTheme="majorBidi" w:hAnsiTheme="majorBidi" w:cstheme="majorBidi"/>
          <w:color w:val="333333"/>
          <w:sz w:val="28"/>
          <w:szCs w:val="28"/>
          <w:shd w:val="clear" w:color="auto" w:fill="FFFFFF"/>
          <w:lang w:bidi="ar-JO"/>
        </w:rPr>
        <w:t xml:space="preserve"> work</w:t>
      </w:r>
      <w:r w:rsidR="001F02AB">
        <w:rPr>
          <w:rFonts w:asciiTheme="majorBidi" w:hAnsiTheme="majorBidi" w:cstheme="majorBidi"/>
          <w:color w:val="333333"/>
          <w:sz w:val="28"/>
          <w:szCs w:val="28"/>
          <w:shd w:val="clear" w:color="auto" w:fill="FFFFFF"/>
          <w:lang w:bidi="ar-JO"/>
        </w:rPr>
        <w:t xml:space="preserve"> area</w:t>
      </w:r>
      <w:r w:rsidR="00221BAF">
        <w:rPr>
          <w:rFonts w:asciiTheme="majorBidi" w:hAnsiTheme="majorBidi" w:cstheme="majorBidi"/>
          <w:color w:val="333333"/>
          <w:sz w:val="28"/>
          <w:szCs w:val="28"/>
          <w:shd w:val="clear" w:color="auto" w:fill="FFFFFF"/>
          <w:lang w:bidi="ar-JO"/>
        </w:rPr>
        <w:t xml:space="preserve"> suitable for long hours of work, </w:t>
      </w:r>
      <w:r w:rsidR="002E1962">
        <w:rPr>
          <w:rFonts w:asciiTheme="majorBidi" w:hAnsiTheme="majorBidi" w:cstheme="majorBidi"/>
          <w:color w:val="333333"/>
          <w:sz w:val="28"/>
          <w:szCs w:val="28"/>
          <w:shd w:val="clear" w:color="auto" w:fill="FFFFFF"/>
          <w:lang w:bidi="ar-JO"/>
        </w:rPr>
        <w:t>i</w:t>
      </w:r>
      <w:r w:rsidR="00221BAF">
        <w:rPr>
          <w:rFonts w:asciiTheme="majorBidi" w:hAnsiTheme="majorBidi" w:cstheme="majorBidi"/>
          <w:color w:val="333333"/>
          <w:sz w:val="28"/>
          <w:szCs w:val="28"/>
          <w:shd w:val="clear" w:color="auto" w:fill="FFFFFF"/>
          <w:lang w:bidi="ar-JO"/>
        </w:rPr>
        <w:t xml:space="preserve">ts common these days </w:t>
      </w:r>
      <w:r w:rsidR="002E1962" w:rsidRPr="002E1962">
        <w:rPr>
          <w:rFonts w:asciiTheme="majorBidi" w:hAnsiTheme="majorBidi" w:cstheme="majorBidi"/>
          <w:color w:val="333333"/>
          <w:sz w:val="28"/>
          <w:szCs w:val="28"/>
          <w:shd w:val="clear" w:color="auto" w:fill="FFFFFF"/>
          <w:lang w:bidi="ar-JO"/>
        </w:rPr>
        <w:t>how much they suffer from health problems in muscles and bones</w:t>
      </w:r>
      <w:r w:rsidR="002E1962">
        <w:rPr>
          <w:rFonts w:asciiTheme="majorBidi" w:hAnsiTheme="majorBidi" w:cstheme="majorBidi"/>
          <w:color w:val="333333"/>
          <w:sz w:val="28"/>
          <w:szCs w:val="28"/>
          <w:shd w:val="clear" w:color="auto" w:fill="FFFFFF"/>
          <w:lang w:bidi="ar-JO"/>
        </w:rPr>
        <w:t xml:space="preserve">, so this web application will help them to find a suitable stuff such as: chairs, tables, pillow or any other stuff could help </w:t>
      </w:r>
      <w:r w:rsidR="002E1962" w:rsidRPr="002E1962">
        <w:rPr>
          <w:rFonts w:asciiTheme="majorBidi" w:hAnsiTheme="majorBidi" w:cstheme="majorBidi"/>
          <w:color w:val="333333"/>
          <w:sz w:val="28"/>
          <w:szCs w:val="28"/>
          <w:shd w:val="clear" w:color="auto" w:fill="FFFFFF"/>
          <w:lang w:bidi="ar-JO"/>
        </w:rPr>
        <w:t>to secure their health</w:t>
      </w:r>
      <w:r w:rsidR="002E1962">
        <w:rPr>
          <w:rFonts w:asciiTheme="majorBidi" w:hAnsiTheme="majorBidi" w:cstheme="majorBidi"/>
          <w:color w:val="333333"/>
          <w:sz w:val="28"/>
          <w:szCs w:val="28"/>
          <w:shd w:val="clear" w:color="auto" w:fill="FFFFFF"/>
          <w:lang w:bidi="ar-JO"/>
        </w:rPr>
        <w:t xml:space="preserve"> in efficient ways. </w:t>
      </w:r>
      <w:r w:rsidR="00A41432">
        <w:rPr>
          <w:rFonts w:asciiTheme="majorBidi" w:hAnsiTheme="majorBidi" w:cstheme="majorBidi"/>
          <w:color w:val="333333"/>
          <w:sz w:val="28"/>
          <w:szCs w:val="28"/>
          <w:shd w:val="clear" w:color="auto" w:fill="FFFFFF"/>
          <w:lang w:bidi="ar-JO"/>
        </w:rPr>
        <w:t xml:space="preserve">What if the user couldn’t decide what is the most appropriate piece for his problem, so this application </w:t>
      </w:r>
      <w:r w:rsidR="007F1B49">
        <w:rPr>
          <w:rFonts w:asciiTheme="majorBidi" w:hAnsiTheme="majorBidi" w:cstheme="majorBidi"/>
          <w:color w:val="333333"/>
          <w:sz w:val="28"/>
          <w:szCs w:val="28"/>
          <w:shd w:val="clear" w:color="auto" w:fill="FFFFFF"/>
          <w:lang w:bidi="ar-JO"/>
        </w:rPr>
        <w:t xml:space="preserve">prepared with </w:t>
      </w:r>
      <w:r w:rsidR="00844F13">
        <w:rPr>
          <w:rFonts w:asciiTheme="majorBidi" w:hAnsiTheme="majorBidi" w:cstheme="majorBidi"/>
          <w:color w:val="333333"/>
          <w:sz w:val="28"/>
          <w:szCs w:val="28"/>
          <w:shd w:val="clear" w:color="auto" w:fill="FFFFFF"/>
          <w:lang w:bidi="ar-JO"/>
        </w:rPr>
        <w:t xml:space="preserve">a </w:t>
      </w:r>
      <w:r w:rsidR="007F1B49">
        <w:rPr>
          <w:rFonts w:asciiTheme="majorBidi" w:hAnsiTheme="majorBidi" w:cstheme="majorBidi"/>
          <w:color w:val="333333"/>
          <w:sz w:val="28"/>
          <w:szCs w:val="28"/>
          <w:shd w:val="clear" w:color="auto" w:fill="FFFFFF"/>
          <w:lang w:bidi="ar-JO"/>
        </w:rPr>
        <w:t xml:space="preserve">list of the most experts doctors around, in this way </w:t>
      </w:r>
      <w:r w:rsidR="00844F13">
        <w:rPr>
          <w:rFonts w:asciiTheme="majorBidi" w:hAnsiTheme="majorBidi" w:cstheme="majorBidi"/>
          <w:color w:val="333333"/>
          <w:sz w:val="28"/>
          <w:szCs w:val="28"/>
          <w:shd w:val="clear" w:color="auto" w:fill="FFFFFF"/>
          <w:lang w:bidi="ar-JO"/>
        </w:rPr>
        <w:t xml:space="preserve">the </w:t>
      </w:r>
      <w:r w:rsidR="007F1B49">
        <w:rPr>
          <w:rFonts w:asciiTheme="majorBidi" w:hAnsiTheme="majorBidi" w:cstheme="majorBidi"/>
          <w:color w:val="333333"/>
          <w:sz w:val="28"/>
          <w:szCs w:val="28"/>
          <w:shd w:val="clear" w:color="auto" w:fill="FFFFFF"/>
          <w:lang w:bidi="ar-JO"/>
        </w:rPr>
        <w:t>user can find someone capable to</w:t>
      </w:r>
      <w:r w:rsidR="00844F13">
        <w:rPr>
          <w:rFonts w:asciiTheme="majorBidi" w:hAnsiTheme="majorBidi" w:cstheme="majorBidi"/>
          <w:color w:val="333333"/>
          <w:sz w:val="28"/>
          <w:szCs w:val="28"/>
          <w:shd w:val="clear" w:color="auto" w:fill="FFFFFF"/>
          <w:lang w:bidi="ar-JO"/>
        </w:rPr>
        <w:t xml:space="preserve"> </w:t>
      </w:r>
      <w:r w:rsidR="00064E95">
        <w:rPr>
          <w:rFonts w:asciiTheme="majorBidi" w:hAnsiTheme="majorBidi" w:cstheme="majorBidi"/>
          <w:color w:val="333333"/>
          <w:sz w:val="28"/>
          <w:szCs w:val="28"/>
          <w:shd w:val="clear" w:color="auto" w:fill="FFFFFF"/>
          <w:lang w:bidi="ar-JO"/>
        </w:rPr>
        <w:t xml:space="preserve">diagnose </w:t>
      </w:r>
      <w:r w:rsidR="00DE6527">
        <w:rPr>
          <w:rFonts w:asciiTheme="majorBidi" w:hAnsiTheme="majorBidi" w:cstheme="majorBidi"/>
          <w:color w:val="333333"/>
          <w:sz w:val="28"/>
          <w:szCs w:val="28"/>
          <w:shd w:val="clear" w:color="auto" w:fill="FFFFFF"/>
          <w:lang w:bidi="ar-JO"/>
        </w:rPr>
        <w:t xml:space="preserve">his problem and </w:t>
      </w:r>
      <w:r w:rsidR="00AC5033">
        <w:rPr>
          <w:rFonts w:asciiTheme="majorBidi" w:hAnsiTheme="majorBidi" w:cstheme="majorBidi"/>
          <w:color w:val="333333"/>
          <w:sz w:val="28"/>
          <w:szCs w:val="28"/>
          <w:shd w:val="clear" w:color="auto" w:fill="FFFFFF"/>
          <w:lang w:bidi="ar-JO"/>
        </w:rPr>
        <w:t>at</w:t>
      </w:r>
      <w:r w:rsidR="00DE6527">
        <w:rPr>
          <w:rFonts w:asciiTheme="majorBidi" w:hAnsiTheme="majorBidi" w:cstheme="majorBidi"/>
          <w:color w:val="333333"/>
          <w:sz w:val="28"/>
          <w:szCs w:val="28"/>
          <w:shd w:val="clear" w:color="auto" w:fill="FFFFFF"/>
          <w:lang w:bidi="ar-JO"/>
        </w:rPr>
        <w:t xml:space="preserve"> the same time </w:t>
      </w:r>
      <w:r w:rsidR="000B5C3C">
        <w:rPr>
          <w:rFonts w:asciiTheme="majorBidi" w:hAnsiTheme="majorBidi" w:cstheme="majorBidi"/>
          <w:color w:val="333333"/>
          <w:sz w:val="28"/>
          <w:szCs w:val="28"/>
          <w:shd w:val="clear" w:color="auto" w:fill="FFFFFF"/>
          <w:lang w:bidi="ar-JO"/>
        </w:rPr>
        <w:t>buy the needed tool at the same time.</w:t>
      </w:r>
    </w:p>
    <w:p w14:paraId="0E94ABD4" w14:textId="77777777" w:rsidR="003336AB" w:rsidRDefault="003336AB" w:rsidP="001D44E5">
      <w:pPr>
        <w:spacing w:line="480" w:lineRule="auto"/>
        <w:rPr>
          <w:rFonts w:asciiTheme="majorBidi" w:hAnsiTheme="majorBidi" w:cstheme="majorBidi"/>
          <w:color w:val="333333"/>
          <w:sz w:val="28"/>
          <w:szCs w:val="28"/>
          <w:shd w:val="clear" w:color="auto" w:fill="FFFFFF"/>
        </w:rPr>
      </w:pPr>
    </w:p>
    <w:p w14:paraId="7D7AF179" w14:textId="7F0222C2" w:rsidR="00CA76EA" w:rsidRDefault="00CA76EA" w:rsidP="001D44E5">
      <w:pPr>
        <w:spacing w:line="480" w:lineRule="auto"/>
        <w:rPr>
          <w:rFonts w:asciiTheme="majorBidi" w:hAnsiTheme="majorBidi" w:cstheme="majorBidi"/>
          <w:sz w:val="28"/>
          <w:szCs w:val="28"/>
          <w:lang w:bidi="ar-JO"/>
        </w:rPr>
      </w:pPr>
    </w:p>
    <w:p w14:paraId="7D35288F" w14:textId="77777777" w:rsidR="002926E5" w:rsidRDefault="002926E5" w:rsidP="003336AB">
      <w:pPr>
        <w:spacing w:before="240" w:line="276" w:lineRule="auto"/>
        <w:jc w:val="center"/>
        <w:rPr>
          <w:rFonts w:asciiTheme="majorBidi" w:hAnsiTheme="majorBidi" w:cstheme="majorBidi"/>
          <w:sz w:val="20"/>
          <w:szCs w:val="20"/>
          <w:lang w:bidi="ar-JO"/>
        </w:rPr>
      </w:pPr>
    </w:p>
    <w:p w14:paraId="05665D12" w14:textId="6075E5B8" w:rsidR="003336AB" w:rsidRPr="003336AB" w:rsidRDefault="002926E5" w:rsidP="002926E5">
      <w:pPr>
        <w:spacing w:before="240" w:line="480" w:lineRule="auto"/>
        <w:jc w:val="center"/>
        <w:rPr>
          <w:rFonts w:asciiTheme="majorBidi" w:hAnsiTheme="majorBidi" w:cstheme="majorBidi"/>
          <w:sz w:val="20"/>
          <w:szCs w:val="20"/>
          <w:lang w:bidi="ar-JO"/>
        </w:rPr>
      </w:pPr>
      <w:r>
        <w:rPr>
          <w:rFonts w:asciiTheme="majorBidi" w:hAnsiTheme="majorBidi" w:cstheme="majorBidi"/>
          <w:sz w:val="20"/>
          <w:szCs w:val="20"/>
          <w:lang w:bidi="ar-JO"/>
        </w:rPr>
        <w:t>2</w:t>
      </w:r>
    </w:p>
    <w:p w14:paraId="1FF0546B" w14:textId="03217E3F" w:rsidR="000B5C3C" w:rsidRDefault="007327E7" w:rsidP="003336AB">
      <w:pPr>
        <w:pBdr>
          <w:bottom w:val="single" w:sz="4" w:space="1" w:color="auto"/>
        </w:pBdr>
        <w:spacing w:line="276" w:lineRule="auto"/>
        <w:rPr>
          <w:rFonts w:asciiTheme="majorBidi" w:hAnsiTheme="majorBidi" w:cstheme="majorBidi"/>
          <w:sz w:val="32"/>
          <w:szCs w:val="32"/>
        </w:rPr>
      </w:pPr>
      <w:r>
        <w:rPr>
          <w:rFonts w:asciiTheme="majorBidi" w:hAnsiTheme="majorBidi" w:cstheme="majorBidi"/>
          <w:sz w:val="32"/>
          <w:szCs w:val="32"/>
        </w:rPr>
        <w:lastRenderedPageBreak/>
        <w:t xml:space="preserve">Chapter2: </w:t>
      </w:r>
      <w:r w:rsidR="000B5C3C" w:rsidRPr="000B5C3C">
        <w:rPr>
          <w:rFonts w:asciiTheme="majorBidi" w:hAnsiTheme="majorBidi" w:cstheme="majorBidi"/>
          <w:sz w:val="32"/>
          <w:szCs w:val="32"/>
        </w:rPr>
        <w:t>User Authorization and Authentication</w:t>
      </w:r>
    </w:p>
    <w:p w14:paraId="0550FF9B" w14:textId="77777777" w:rsidR="003336AB" w:rsidRDefault="003336AB" w:rsidP="001D44E5">
      <w:pPr>
        <w:spacing w:line="480" w:lineRule="auto"/>
        <w:rPr>
          <w:rFonts w:asciiTheme="majorBidi" w:hAnsiTheme="majorBidi" w:cstheme="majorBidi"/>
          <w:sz w:val="28"/>
          <w:szCs w:val="28"/>
        </w:rPr>
      </w:pPr>
    </w:p>
    <w:p w14:paraId="0C1AA1E0" w14:textId="6D0C20BE" w:rsidR="00E91C4C" w:rsidRDefault="00E91C4C" w:rsidP="001D44E5">
      <w:pPr>
        <w:spacing w:line="480" w:lineRule="auto"/>
        <w:rPr>
          <w:rFonts w:asciiTheme="majorBidi" w:hAnsiTheme="majorBidi" w:cstheme="majorBidi"/>
          <w:sz w:val="28"/>
          <w:szCs w:val="28"/>
        </w:rPr>
      </w:pPr>
      <w:r w:rsidRPr="004A7B3D">
        <w:rPr>
          <w:rFonts w:asciiTheme="majorBidi" w:hAnsiTheme="majorBidi" w:cstheme="majorBidi"/>
          <w:sz w:val="28"/>
          <w:szCs w:val="28"/>
        </w:rPr>
        <w:t xml:space="preserve">There is a special </w:t>
      </w:r>
      <w:r w:rsidR="00165DDF" w:rsidRPr="004A7B3D">
        <w:rPr>
          <w:rFonts w:asciiTheme="majorBidi" w:hAnsiTheme="majorBidi" w:cstheme="majorBidi"/>
          <w:sz w:val="28"/>
          <w:szCs w:val="28"/>
        </w:rPr>
        <w:t>part of authorization for user in this application</w:t>
      </w:r>
      <w:r w:rsidR="00890D1A">
        <w:rPr>
          <w:rFonts w:asciiTheme="majorBidi" w:hAnsiTheme="majorBidi" w:cstheme="majorBidi"/>
          <w:sz w:val="28"/>
          <w:szCs w:val="28"/>
        </w:rPr>
        <w:t>, as we know the main target</w:t>
      </w:r>
      <w:r w:rsidR="00841507">
        <w:rPr>
          <w:rFonts w:asciiTheme="majorBidi" w:hAnsiTheme="majorBidi" w:cstheme="majorBidi"/>
          <w:sz w:val="28"/>
          <w:szCs w:val="28"/>
        </w:rPr>
        <w:t xml:space="preserve"> in all projects</w:t>
      </w:r>
      <w:r w:rsidR="00890D1A">
        <w:rPr>
          <w:rFonts w:asciiTheme="majorBidi" w:hAnsiTheme="majorBidi" w:cstheme="majorBidi"/>
          <w:sz w:val="28"/>
          <w:szCs w:val="28"/>
        </w:rPr>
        <w:t xml:space="preserve"> is the user </w:t>
      </w:r>
      <w:r w:rsidR="00CD784C">
        <w:rPr>
          <w:rFonts w:asciiTheme="majorBidi" w:hAnsiTheme="majorBidi" w:cstheme="majorBidi"/>
          <w:sz w:val="28"/>
          <w:szCs w:val="28"/>
        </w:rPr>
        <w:t>and his satisfaction of the application</w:t>
      </w:r>
      <w:r w:rsidR="00621A97">
        <w:rPr>
          <w:rFonts w:asciiTheme="majorBidi" w:hAnsiTheme="majorBidi" w:cstheme="majorBidi"/>
          <w:sz w:val="28"/>
          <w:szCs w:val="28"/>
        </w:rPr>
        <w:t xml:space="preserve"> </w:t>
      </w:r>
      <w:r w:rsidR="00B03405">
        <w:rPr>
          <w:rFonts w:asciiTheme="majorBidi" w:hAnsiTheme="majorBidi" w:cstheme="majorBidi"/>
          <w:sz w:val="28"/>
          <w:szCs w:val="28"/>
        </w:rPr>
        <w:t>for that reason</w:t>
      </w:r>
      <w:r w:rsidR="00274520">
        <w:rPr>
          <w:rFonts w:asciiTheme="majorBidi" w:hAnsiTheme="majorBidi" w:cstheme="majorBidi"/>
          <w:sz w:val="28"/>
          <w:szCs w:val="28"/>
        </w:rPr>
        <w:t xml:space="preserve"> </w:t>
      </w:r>
      <w:r w:rsidR="00172838">
        <w:rPr>
          <w:rFonts w:asciiTheme="majorBidi" w:hAnsiTheme="majorBidi" w:cstheme="majorBidi"/>
          <w:sz w:val="28"/>
          <w:szCs w:val="28"/>
        </w:rPr>
        <w:t xml:space="preserve">you can find bellow all </w:t>
      </w:r>
      <w:r w:rsidR="00FF75F3">
        <w:rPr>
          <w:rFonts w:asciiTheme="majorBidi" w:hAnsiTheme="majorBidi" w:cstheme="majorBidi"/>
          <w:sz w:val="28"/>
          <w:szCs w:val="28"/>
        </w:rPr>
        <w:t xml:space="preserve">permissions </w:t>
      </w:r>
      <w:r w:rsidR="00E3261F">
        <w:rPr>
          <w:rFonts w:asciiTheme="majorBidi" w:hAnsiTheme="majorBidi" w:cstheme="majorBidi"/>
          <w:sz w:val="28"/>
          <w:szCs w:val="28"/>
        </w:rPr>
        <w:t>that can user have in this application</w:t>
      </w:r>
      <w:r w:rsidR="00EA2B40">
        <w:rPr>
          <w:rFonts w:asciiTheme="majorBidi" w:hAnsiTheme="majorBidi" w:cstheme="majorBidi"/>
          <w:sz w:val="28"/>
          <w:szCs w:val="28"/>
        </w:rPr>
        <w:t>.</w:t>
      </w:r>
    </w:p>
    <w:p w14:paraId="7625A645" w14:textId="2B55E9F1" w:rsidR="009E366E" w:rsidRPr="00EA2B40" w:rsidRDefault="00EA2B40" w:rsidP="001D44E5">
      <w:pPr>
        <w:spacing w:line="480" w:lineRule="auto"/>
        <w:rPr>
          <w:rFonts w:asciiTheme="majorBidi" w:hAnsiTheme="majorBidi" w:cstheme="majorBidi"/>
          <w:b/>
          <w:bCs/>
          <w:sz w:val="28"/>
          <w:szCs w:val="28"/>
        </w:rPr>
      </w:pPr>
      <w:r>
        <w:rPr>
          <w:rFonts w:asciiTheme="majorBidi" w:hAnsiTheme="majorBidi" w:cstheme="majorBidi"/>
          <w:b/>
          <w:bCs/>
          <w:sz w:val="28"/>
          <w:szCs w:val="28"/>
        </w:rPr>
        <w:t xml:space="preserve">1.1 </w:t>
      </w:r>
      <w:r w:rsidR="00A64D85" w:rsidRPr="00EA2B40">
        <w:rPr>
          <w:rFonts w:asciiTheme="majorBidi" w:hAnsiTheme="majorBidi" w:cstheme="majorBidi"/>
          <w:b/>
          <w:bCs/>
          <w:sz w:val="28"/>
          <w:szCs w:val="28"/>
        </w:rPr>
        <w:t>Permissions:</w:t>
      </w:r>
    </w:p>
    <w:p w14:paraId="6C63AD68" w14:textId="6F26C0C1" w:rsidR="00E3261F" w:rsidRPr="009236CF" w:rsidRDefault="009236CF" w:rsidP="009236CF">
      <w:pPr>
        <w:pStyle w:val="ListParagraph"/>
        <w:numPr>
          <w:ilvl w:val="0"/>
          <w:numId w:val="26"/>
        </w:numPr>
        <w:spacing w:line="480" w:lineRule="auto"/>
        <w:rPr>
          <w:rFonts w:asciiTheme="majorBidi" w:hAnsiTheme="majorBidi" w:cstheme="majorBidi"/>
          <w:sz w:val="28"/>
          <w:szCs w:val="28"/>
        </w:rPr>
      </w:pPr>
      <w:r w:rsidRPr="009236CF">
        <w:rPr>
          <w:rFonts w:asciiTheme="majorBidi" w:hAnsiTheme="majorBidi" w:cstheme="majorBidi"/>
          <w:sz w:val="28"/>
          <w:szCs w:val="28"/>
        </w:rPr>
        <w:t>Create account:</w:t>
      </w:r>
    </w:p>
    <w:p w14:paraId="3114367B" w14:textId="763B737B" w:rsidR="003762EA" w:rsidRDefault="00DD0078" w:rsidP="00EE2AF4">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User can first create his own account with full validation system to ensure that user used </w:t>
      </w:r>
      <w:r w:rsidR="004E30E9">
        <w:rPr>
          <w:rFonts w:asciiTheme="majorBidi" w:hAnsiTheme="majorBidi" w:cstheme="majorBidi"/>
          <w:sz w:val="28"/>
          <w:szCs w:val="28"/>
        </w:rPr>
        <w:t>a</w:t>
      </w:r>
      <w:r w:rsidR="00847E1D">
        <w:rPr>
          <w:rFonts w:asciiTheme="majorBidi" w:hAnsiTheme="majorBidi" w:cstheme="majorBidi"/>
          <w:sz w:val="28"/>
          <w:szCs w:val="28"/>
        </w:rPr>
        <w:t xml:space="preserve"> valid </w:t>
      </w:r>
      <w:r w:rsidR="00410C69">
        <w:rPr>
          <w:rFonts w:asciiTheme="majorBidi" w:hAnsiTheme="majorBidi" w:cstheme="majorBidi"/>
          <w:sz w:val="28"/>
          <w:szCs w:val="28"/>
        </w:rPr>
        <w:t xml:space="preserve">information that has </w:t>
      </w:r>
      <w:r w:rsidR="00670D69">
        <w:rPr>
          <w:rFonts w:asciiTheme="majorBidi" w:hAnsiTheme="majorBidi" w:cstheme="majorBidi"/>
          <w:sz w:val="28"/>
          <w:szCs w:val="28"/>
        </w:rPr>
        <w:t>assigned in code before, during user insert</w:t>
      </w:r>
      <w:r w:rsidR="00AA4B26">
        <w:rPr>
          <w:rFonts w:asciiTheme="majorBidi" w:hAnsiTheme="majorBidi" w:cstheme="majorBidi"/>
          <w:sz w:val="28"/>
          <w:szCs w:val="28"/>
        </w:rPr>
        <w:t>ion</w:t>
      </w:r>
      <w:r w:rsidR="00670D69">
        <w:rPr>
          <w:rFonts w:asciiTheme="majorBidi" w:hAnsiTheme="majorBidi" w:cstheme="majorBidi"/>
          <w:sz w:val="28"/>
          <w:szCs w:val="28"/>
        </w:rPr>
        <w:t xml:space="preserve"> </w:t>
      </w:r>
      <w:r w:rsidR="00AA4B26">
        <w:rPr>
          <w:rFonts w:asciiTheme="majorBidi" w:hAnsiTheme="majorBidi" w:cstheme="majorBidi"/>
          <w:sz w:val="28"/>
          <w:szCs w:val="28"/>
        </w:rPr>
        <w:t>will</w:t>
      </w:r>
      <w:r w:rsidR="007B1E47">
        <w:rPr>
          <w:rFonts w:asciiTheme="majorBidi" w:hAnsiTheme="majorBidi" w:cstheme="majorBidi"/>
          <w:sz w:val="28"/>
          <w:szCs w:val="28"/>
        </w:rPr>
        <w:t xml:space="preserve"> </w:t>
      </w:r>
      <w:r w:rsidR="00773850">
        <w:rPr>
          <w:rFonts w:asciiTheme="majorBidi" w:hAnsiTheme="majorBidi" w:cstheme="majorBidi"/>
          <w:sz w:val="28"/>
          <w:szCs w:val="28"/>
        </w:rPr>
        <w:t xml:space="preserve">read error messages to tell him the correct data needed to complete him account creation. For sure all information </w:t>
      </w:r>
      <w:r w:rsidR="00AA5A1D">
        <w:rPr>
          <w:rFonts w:asciiTheme="majorBidi" w:hAnsiTheme="majorBidi" w:cstheme="majorBidi"/>
          <w:sz w:val="28"/>
          <w:szCs w:val="28"/>
        </w:rPr>
        <w:t xml:space="preserve">which belongs to users are saved in </w:t>
      </w:r>
      <w:r w:rsidR="003762EA" w:rsidRPr="003762EA">
        <w:rPr>
          <w:rFonts w:asciiTheme="majorBidi" w:hAnsiTheme="majorBidi" w:cstheme="majorBidi"/>
          <w:sz w:val="28"/>
          <w:szCs w:val="28"/>
        </w:rPr>
        <w:t>encrypted</w:t>
      </w:r>
      <w:r w:rsidR="003762EA">
        <w:rPr>
          <w:rFonts w:asciiTheme="majorBidi" w:hAnsiTheme="majorBidi" w:cstheme="majorBidi"/>
          <w:sz w:val="28"/>
          <w:szCs w:val="28"/>
        </w:rPr>
        <w:t xml:space="preserve"> way for his security and satisfaction.</w:t>
      </w:r>
    </w:p>
    <w:p w14:paraId="2E29E3BB" w14:textId="61CA1CA2" w:rsidR="00947B64" w:rsidRDefault="003762EA" w:rsidP="00DC49C7">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After user create his account can then login to </w:t>
      </w:r>
      <w:r w:rsidR="00947B64">
        <w:rPr>
          <w:rFonts w:asciiTheme="majorBidi" w:hAnsiTheme="majorBidi" w:cstheme="majorBidi"/>
          <w:sz w:val="28"/>
          <w:szCs w:val="28"/>
        </w:rPr>
        <w:t>the website and then start his journey in shopping.</w:t>
      </w:r>
    </w:p>
    <w:p w14:paraId="21B962DF" w14:textId="77777777" w:rsidR="00EE2AF4" w:rsidRDefault="00EE2AF4" w:rsidP="00DC49C7">
      <w:pPr>
        <w:spacing w:line="480" w:lineRule="auto"/>
        <w:ind w:left="720"/>
        <w:rPr>
          <w:rFonts w:asciiTheme="majorBidi" w:hAnsiTheme="majorBidi" w:cstheme="majorBidi" w:hint="cs"/>
          <w:sz w:val="28"/>
          <w:szCs w:val="28"/>
          <w:rtl/>
        </w:rPr>
      </w:pPr>
    </w:p>
    <w:p w14:paraId="19DE2E4C" w14:textId="2D1916A2" w:rsidR="009236CF" w:rsidRDefault="00EE19A4" w:rsidP="009236CF">
      <w:pPr>
        <w:pStyle w:val="ListParagraph"/>
        <w:numPr>
          <w:ilvl w:val="0"/>
          <w:numId w:val="26"/>
        </w:numPr>
        <w:spacing w:line="480" w:lineRule="auto"/>
        <w:rPr>
          <w:rFonts w:asciiTheme="majorBidi" w:hAnsiTheme="majorBidi" w:cstheme="majorBidi"/>
          <w:sz w:val="28"/>
          <w:szCs w:val="28"/>
        </w:rPr>
      </w:pPr>
      <w:r>
        <w:rPr>
          <w:rFonts w:asciiTheme="majorBidi" w:hAnsiTheme="majorBidi" w:cstheme="majorBidi"/>
          <w:sz w:val="28"/>
          <w:szCs w:val="28"/>
        </w:rPr>
        <w:t>Login</w:t>
      </w:r>
      <w:r w:rsidR="009E366E">
        <w:rPr>
          <w:rFonts w:asciiTheme="majorBidi" w:hAnsiTheme="majorBidi" w:cstheme="majorBidi"/>
          <w:sz w:val="28"/>
          <w:szCs w:val="28"/>
        </w:rPr>
        <w:t>:</w:t>
      </w:r>
    </w:p>
    <w:p w14:paraId="6246D269" w14:textId="77777777" w:rsidR="00BB4354" w:rsidRDefault="00357A35" w:rsidP="00BB4354">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In this step will authenticate the user and ensure if this user has </w:t>
      </w:r>
      <w:r w:rsidR="00DC49C7">
        <w:rPr>
          <w:rFonts w:asciiTheme="majorBidi" w:hAnsiTheme="majorBidi" w:cstheme="majorBidi"/>
          <w:sz w:val="28"/>
          <w:szCs w:val="28"/>
        </w:rPr>
        <w:t>created</w:t>
      </w:r>
      <w:r>
        <w:rPr>
          <w:rFonts w:asciiTheme="majorBidi" w:hAnsiTheme="majorBidi" w:cstheme="majorBidi"/>
          <w:sz w:val="28"/>
          <w:szCs w:val="28"/>
        </w:rPr>
        <w:t xml:space="preserve"> his account or not</w:t>
      </w:r>
      <w:r w:rsidR="007F2AC9">
        <w:rPr>
          <w:rFonts w:asciiTheme="majorBidi" w:hAnsiTheme="majorBidi" w:cstheme="majorBidi"/>
          <w:sz w:val="28"/>
          <w:szCs w:val="28"/>
        </w:rPr>
        <w:t>, so if this user is really exit in database the application will take him to the home page and</w:t>
      </w:r>
      <w:r w:rsidR="005731A0">
        <w:rPr>
          <w:rFonts w:asciiTheme="majorBidi" w:hAnsiTheme="majorBidi" w:cstheme="majorBidi"/>
          <w:sz w:val="28"/>
          <w:szCs w:val="28"/>
        </w:rPr>
        <w:t xml:space="preserve"> his name will appear first</w:t>
      </w:r>
      <w:r w:rsidR="007F2AC9">
        <w:rPr>
          <w:rFonts w:asciiTheme="majorBidi" w:hAnsiTheme="majorBidi" w:cstheme="majorBidi"/>
          <w:sz w:val="28"/>
          <w:szCs w:val="28"/>
        </w:rPr>
        <w:t xml:space="preserve"> </w:t>
      </w:r>
    </w:p>
    <w:p w14:paraId="240F1226" w14:textId="5202E740" w:rsidR="00DC49C7" w:rsidRPr="00BB4354" w:rsidRDefault="00DC49C7" w:rsidP="00BB4354">
      <w:pPr>
        <w:spacing w:line="480" w:lineRule="auto"/>
        <w:ind w:left="720"/>
        <w:jc w:val="center"/>
        <w:rPr>
          <w:rFonts w:asciiTheme="majorBidi" w:hAnsiTheme="majorBidi" w:cstheme="majorBidi"/>
          <w:sz w:val="28"/>
          <w:szCs w:val="28"/>
        </w:rPr>
      </w:pPr>
      <w:r w:rsidRPr="00DC49C7">
        <w:rPr>
          <w:rFonts w:asciiTheme="majorBidi" w:hAnsiTheme="majorBidi" w:cstheme="majorBidi"/>
          <w:sz w:val="20"/>
          <w:szCs w:val="20"/>
        </w:rPr>
        <w:t>3</w:t>
      </w:r>
    </w:p>
    <w:p w14:paraId="65389C30" w14:textId="3E84F9EE" w:rsidR="009E366E" w:rsidRDefault="007F2AC9" w:rsidP="00357A35">
      <w:pPr>
        <w:spacing w:line="480" w:lineRule="auto"/>
        <w:ind w:left="720"/>
        <w:rPr>
          <w:rFonts w:asciiTheme="majorBidi" w:hAnsiTheme="majorBidi" w:cstheme="majorBidi"/>
          <w:sz w:val="28"/>
          <w:szCs w:val="28"/>
        </w:rPr>
      </w:pPr>
      <w:r>
        <w:rPr>
          <w:rFonts w:asciiTheme="majorBidi" w:hAnsiTheme="majorBidi" w:cstheme="majorBidi"/>
          <w:sz w:val="28"/>
          <w:szCs w:val="28"/>
        </w:rPr>
        <w:lastRenderedPageBreak/>
        <w:t xml:space="preserve">then he can </w:t>
      </w:r>
      <w:r w:rsidR="008F52E6">
        <w:rPr>
          <w:rFonts w:asciiTheme="majorBidi" w:hAnsiTheme="majorBidi" w:cstheme="majorBidi"/>
          <w:sz w:val="28"/>
          <w:szCs w:val="28"/>
        </w:rPr>
        <w:t>move through all pages in the web application</w:t>
      </w:r>
      <w:r w:rsidR="005731A0">
        <w:rPr>
          <w:rFonts w:asciiTheme="majorBidi" w:hAnsiTheme="majorBidi" w:cstheme="majorBidi"/>
          <w:sz w:val="28"/>
          <w:szCs w:val="28"/>
        </w:rPr>
        <w:t xml:space="preserve"> and choice any product </w:t>
      </w:r>
      <w:r w:rsidR="009912B9">
        <w:rPr>
          <w:rFonts w:asciiTheme="majorBidi" w:hAnsiTheme="majorBidi" w:cstheme="majorBidi"/>
          <w:sz w:val="28"/>
          <w:szCs w:val="28"/>
        </w:rPr>
        <w:t>and add it to the cart.</w:t>
      </w:r>
    </w:p>
    <w:p w14:paraId="7ECBB566" w14:textId="77777777" w:rsidR="009912B9" w:rsidRDefault="009912B9" w:rsidP="00357A35">
      <w:pPr>
        <w:spacing w:line="480" w:lineRule="auto"/>
        <w:ind w:left="720"/>
        <w:rPr>
          <w:rFonts w:asciiTheme="majorBidi" w:hAnsiTheme="majorBidi" w:cstheme="majorBidi"/>
          <w:sz w:val="28"/>
          <w:szCs w:val="28"/>
        </w:rPr>
      </w:pPr>
    </w:p>
    <w:p w14:paraId="1096B8D4" w14:textId="09121DFA" w:rsidR="009E366E" w:rsidRDefault="008A63CD" w:rsidP="009E366E">
      <w:pPr>
        <w:pStyle w:val="ListParagraph"/>
        <w:numPr>
          <w:ilvl w:val="0"/>
          <w:numId w:val="26"/>
        </w:numPr>
        <w:spacing w:line="480" w:lineRule="auto"/>
        <w:rPr>
          <w:rFonts w:asciiTheme="majorBidi" w:hAnsiTheme="majorBidi" w:cstheme="majorBidi"/>
          <w:sz w:val="28"/>
          <w:szCs w:val="28"/>
        </w:rPr>
      </w:pPr>
      <w:r>
        <w:rPr>
          <w:rFonts w:asciiTheme="majorBidi" w:hAnsiTheme="majorBidi" w:cstheme="majorBidi"/>
          <w:sz w:val="28"/>
          <w:szCs w:val="28"/>
        </w:rPr>
        <w:t>Change account information:</w:t>
      </w:r>
    </w:p>
    <w:p w14:paraId="1714B519" w14:textId="38877A15" w:rsidR="008A63CD" w:rsidRDefault="009912B9" w:rsidP="00DC49C7">
      <w:pPr>
        <w:spacing w:line="480" w:lineRule="auto"/>
        <w:ind w:left="720"/>
        <w:rPr>
          <w:rFonts w:asciiTheme="majorBidi" w:hAnsiTheme="majorBidi" w:cstheme="majorBidi"/>
          <w:sz w:val="28"/>
          <w:szCs w:val="28"/>
        </w:rPr>
      </w:pPr>
      <w:r>
        <w:rPr>
          <w:rFonts w:asciiTheme="majorBidi" w:hAnsiTheme="majorBidi" w:cstheme="majorBidi"/>
          <w:sz w:val="28"/>
          <w:szCs w:val="28"/>
        </w:rPr>
        <w:t>Another feature for the user in this application is chang</w:t>
      </w:r>
      <w:r w:rsidR="00DC49C7">
        <w:rPr>
          <w:rFonts w:asciiTheme="majorBidi" w:hAnsiTheme="majorBidi" w:cstheme="majorBidi"/>
          <w:sz w:val="28"/>
          <w:szCs w:val="28"/>
        </w:rPr>
        <w:t>ing</w:t>
      </w:r>
      <w:r>
        <w:rPr>
          <w:rFonts w:asciiTheme="majorBidi" w:hAnsiTheme="majorBidi" w:cstheme="majorBidi"/>
          <w:sz w:val="28"/>
          <w:szCs w:val="28"/>
        </w:rPr>
        <w:t xml:space="preserve"> all info about him except his email because is unique and help to </w:t>
      </w:r>
      <w:r w:rsidR="00DC49C7">
        <w:rPr>
          <w:rFonts w:asciiTheme="majorBidi" w:hAnsiTheme="majorBidi" w:cstheme="majorBidi"/>
          <w:sz w:val="28"/>
          <w:szCs w:val="28"/>
        </w:rPr>
        <w:t>check the user</w:t>
      </w:r>
      <w:r w:rsidR="008238D3">
        <w:rPr>
          <w:rFonts w:asciiTheme="majorBidi" w:hAnsiTheme="majorBidi" w:cstheme="majorBidi"/>
          <w:sz w:val="28"/>
          <w:szCs w:val="28"/>
        </w:rPr>
        <w:t xml:space="preserve"> account</w:t>
      </w:r>
      <w:r w:rsidR="00153437">
        <w:rPr>
          <w:rFonts w:asciiTheme="majorBidi" w:hAnsiTheme="majorBidi" w:cstheme="majorBidi"/>
          <w:sz w:val="28"/>
          <w:szCs w:val="28"/>
        </w:rPr>
        <w:t xml:space="preserve">, but user cannot change his information without ensure his password and its should be </w:t>
      </w:r>
      <w:r w:rsidR="00DE3526">
        <w:rPr>
          <w:rFonts w:asciiTheme="majorBidi" w:hAnsiTheme="majorBidi" w:cstheme="majorBidi"/>
          <w:sz w:val="28"/>
          <w:szCs w:val="28"/>
        </w:rPr>
        <w:t>correct to complete data changing operation.</w:t>
      </w:r>
    </w:p>
    <w:p w14:paraId="7D6F8CCB" w14:textId="3B79325F" w:rsidR="008A63CD" w:rsidRDefault="008A63CD" w:rsidP="008A63CD">
      <w:pPr>
        <w:spacing w:line="480" w:lineRule="auto"/>
        <w:rPr>
          <w:rFonts w:asciiTheme="majorBidi" w:hAnsiTheme="majorBidi" w:cstheme="majorBidi"/>
          <w:sz w:val="28"/>
          <w:szCs w:val="28"/>
        </w:rPr>
      </w:pPr>
    </w:p>
    <w:p w14:paraId="338E2C45" w14:textId="2A8146E9" w:rsidR="008A63CD" w:rsidRDefault="008A63CD" w:rsidP="008A63CD">
      <w:pPr>
        <w:pStyle w:val="ListParagraph"/>
        <w:numPr>
          <w:ilvl w:val="0"/>
          <w:numId w:val="26"/>
        </w:numPr>
        <w:spacing w:line="480" w:lineRule="auto"/>
        <w:rPr>
          <w:rFonts w:asciiTheme="majorBidi" w:hAnsiTheme="majorBidi" w:cstheme="majorBidi"/>
          <w:sz w:val="28"/>
          <w:szCs w:val="28"/>
        </w:rPr>
      </w:pPr>
      <w:r>
        <w:rPr>
          <w:rFonts w:asciiTheme="majorBidi" w:hAnsiTheme="majorBidi" w:cstheme="majorBidi"/>
          <w:sz w:val="28"/>
          <w:szCs w:val="28"/>
        </w:rPr>
        <w:t>Give feedback</w:t>
      </w:r>
      <w:r w:rsidR="00820218">
        <w:rPr>
          <w:rFonts w:asciiTheme="majorBidi" w:hAnsiTheme="majorBidi" w:cstheme="majorBidi"/>
          <w:sz w:val="28"/>
          <w:szCs w:val="28"/>
        </w:rPr>
        <w:t xml:space="preserve"> for </w:t>
      </w:r>
      <w:r w:rsidR="00820218" w:rsidRPr="00820218">
        <w:rPr>
          <w:rFonts w:asciiTheme="majorBidi" w:hAnsiTheme="majorBidi" w:cstheme="majorBidi"/>
          <w:sz w:val="28"/>
          <w:szCs w:val="28"/>
        </w:rPr>
        <w:t>specialized staff</w:t>
      </w:r>
      <w:r>
        <w:rPr>
          <w:rFonts w:asciiTheme="majorBidi" w:hAnsiTheme="majorBidi" w:cstheme="majorBidi"/>
          <w:sz w:val="28"/>
          <w:szCs w:val="28"/>
        </w:rPr>
        <w:t>:</w:t>
      </w:r>
    </w:p>
    <w:p w14:paraId="760AF997" w14:textId="72D88624" w:rsidR="008A63CD" w:rsidRPr="00007577" w:rsidRDefault="00644531" w:rsidP="00A5504E">
      <w:pPr>
        <w:spacing w:line="480" w:lineRule="auto"/>
        <w:ind w:left="720"/>
      </w:pPr>
      <w:r>
        <w:rPr>
          <w:rFonts w:asciiTheme="majorBidi" w:hAnsiTheme="majorBidi" w:cstheme="majorBidi"/>
          <w:sz w:val="28"/>
          <w:szCs w:val="28"/>
        </w:rPr>
        <w:t>Also, user can give feedback</w:t>
      </w:r>
      <w:r w:rsidR="00D5670F">
        <w:rPr>
          <w:rFonts w:asciiTheme="majorBidi" w:hAnsiTheme="majorBidi" w:cstheme="majorBidi"/>
          <w:sz w:val="28"/>
          <w:szCs w:val="28"/>
        </w:rPr>
        <w:t xml:space="preserve"> in section contact us </w:t>
      </w:r>
      <w:r w:rsidR="00DB696A">
        <w:rPr>
          <w:rFonts w:asciiTheme="majorBidi" w:hAnsiTheme="majorBidi" w:cstheme="majorBidi"/>
          <w:sz w:val="28"/>
          <w:szCs w:val="28"/>
        </w:rPr>
        <w:t xml:space="preserve">by fill the form by </w:t>
      </w:r>
      <w:r w:rsidR="00007577">
        <w:rPr>
          <w:rFonts w:asciiTheme="majorBidi" w:hAnsiTheme="majorBidi" w:cstheme="majorBidi"/>
          <w:sz w:val="28"/>
          <w:szCs w:val="28"/>
        </w:rPr>
        <w:t xml:space="preserve">valid </w:t>
      </w:r>
      <w:r w:rsidR="009770BC">
        <w:rPr>
          <w:rFonts w:asciiTheme="majorBidi" w:hAnsiTheme="majorBidi" w:cstheme="majorBidi"/>
          <w:sz w:val="28"/>
          <w:szCs w:val="28"/>
        </w:rPr>
        <w:t>information</w:t>
      </w:r>
      <w:r w:rsidR="002B6999">
        <w:rPr>
          <w:rFonts w:asciiTheme="majorBidi" w:hAnsiTheme="majorBidi" w:cstheme="majorBidi"/>
          <w:sz w:val="28"/>
          <w:szCs w:val="28"/>
        </w:rPr>
        <w:t xml:space="preserve">, </w:t>
      </w:r>
      <w:r w:rsidR="000955CF">
        <w:rPr>
          <w:rFonts w:asciiTheme="majorBidi" w:hAnsiTheme="majorBidi" w:cstheme="majorBidi"/>
          <w:sz w:val="28"/>
          <w:szCs w:val="28"/>
        </w:rPr>
        <w:t>then the message and content will arrive to the admin</w:t>
      </w:r>
      <w:r w:rsidR="0049532D">
        <w:rPr>
          <w:rFonts w:asciiTheme="majorBidi" w:hAnsiTheme="majorBidi" w:cstheme="majorBidi"/>
          <w:sz w:val="28"/>
          <w:szCs w:val="28"/>
        </w:rPr>
        <w:t xml:space="preserve"> </w:t>
      </w:r>
      <w:r w:rsidR="00685D22">
        <w:rPr>
          <w:rFonts w:asciiTheme="majorBidi" w:hAnsiTheme="majorBidi" w:cstheme="majorBidi"/>
          <w:sz w:val="28"/>
          <w:szCs w:val="28"/>
        </w:rPr>
        <w:t>to contact with the user later.</w:t>
      </w:r>
    </w:p>
    <w:p w14:paraId="4F0A03DD" w14:textId="4E4320E2" w:rsidR="00EE19A4" w:rsidRDefault="00EE19A4" w:rsidP="008A63CD">
      <w:pPr>
        <w:spacing w:line="480" w:lineRule="auto"/>
        <w:rPr>
          <w:rFonts w:asciiTheme="majorBidi" w:hAnsiTheme="majorBidi" w:cstheme="majorBidi"/>
          <w:sz w:val="28"/>
          <w:szCs w:val="28"/>
        </w:rPr>
      </w:pPr>
    </w:p>
    <w:p w14:paraId="005151A7" w14:textId="2BC2232B" w:rsidR="00EE19A4" w:rsidRPr="00EE19A4" w:rsidRDefault="00EE19A4" w:rsidP="00EE19A4">
      <w:pPr>
        <w:pStyle w:val="ListParagraph"/>
        <w:numPr>
          <w:ilvl w:val="0"/>
          <w:numId w:val="26"/>
        </w:numPr>
        <w:spacing w:line="480" w:lineRule="auto"/>
        <w:rPr>
          <w:rFonts w:asciiTheme="majorBidi" w:hAnsiTheme="majorBidi" w:cstheme="majorBidi"/>
          <w:sz w:val="28"/>
          <w:szCs w:val="28"/>
        </w:rPr>
      </w:pPr>
      <w:r>
        <w:rPr>
          <w:rFonts w:asciiTheme="majorBidi" w:hAnsiTheme="majorBidi" w:cstheme="majorBidi"/>
          <w:sz w:val="28"/>
          <w:szCs w:val="28"/>
        </w:rPr>
        <w:t>Shopping and checkout process:</w:t>
      </w:r>
    </w:p>
    <w:p w14:paraId="05527178" w14:textId="384BB0C1" w:rsidR="0034022F" w:rsidRDefault="00685D22" w:rsidP="0034022F">
      <w:pPr>
        <w:spacing w:line="480" w:lineRule="auto"/>
        <w:ind w:left="720"/>
        <w:rPr>
          <w:rFonts w:asciiTheme="majorBidi" w:hAnsiTheme="majorBidi" w:cstheme="majorBidi"/>
          <w:sz w:val="28"/>
          <w:szCs w:val="28"/>
        </w:rPr>
      </w:pPr>
      <w:r>
        <w:rPr>
          <w:rFonts w:asciiTheme="majorBidi" w:hAnsiTheme="majorBidi" w:cstheme="majorBidi"/>
          <w:sz w:val="28"/>
          <w:szCs w:val="28"/>
        </w:rPr>
        <w:t>The user can shop and move through all products</w:t>
      </w:r>
      <w:r w:rsidR="004413E3">
        <w:rPr>
          <w:rFonts w:asciiTheme="majorBidi" w:hAnsiTheme="majorBidi" w:cstheme="majorBidi"/>
          <w:sz w:val="28"/>
          <w:szCs w:val="28"/>
        </w:rPr>
        <w:t xml:space="preserve"> and choose any pieces want after than can checkout and </w:t>
      </w:r>
      <w:r w:rsidR="0034022F">
        <w:rPr>
          <w:rFonts w:asciiTheme="majorBidi" w:hAnsiTheme="majorBidi" w:cstheme="majorBidi"/>
          <w:sz w:val="28"/>
          <w:szCs w:val="28"/>
        </w:rPr>
        <w:t>ensure the order by fill all required details.</w:t>
      </w:r>
    </w:p>
    <w:p w14:paraId="4AC8A385" w14:textId="02AE43E9" w:rsidR="0034022F" w:rsidRDefault="00052956" w:rsidP="0034022F">
      <w:pPr>
        <w:spacing w:line="480" w:lineRule="auto"/>
        <w:ind w:left="720"/>
        <w:rPr>
          <w:rFonts w:asciiTheme="majorBidi" w:hAnsiTheme="majorBidi" w:cstheme="majorBidi"/>
          <w:sz w:val="28"/>
          <w:szCs w:val="28"/>
        </w:rPr>
      </w:pPr>
      <w:r>
        <w:rPr>
          <w:rFonts w:asciiTheme="majorBidi" w:hAnsiTheme="majorBidi" w:cstheme="majorBidi"/>
          <w:sz w:val="28"/>
          <w:szCs w:val="28"/>
        </w:rPr>
        <w:t>All these info about user loca</w:t>
      </w:r>
      <w:r w:rsidR="002D2E6D">
        <w:rPr>
          <w:rFonts w:asciiTheme="majorBidi" w:hAnsiTheme="majorBidi" w:cstheme="majorBidi"/>
          <w:sz w:val="28"/>
          <w:szCs w:val="28"/>
        </w:rPr>
        <w:t>tion and order details are submitte</w:t>
      </w:r>
      <w:r w:rsidR="00FF406D">
        <w:rPr>
          <w:rFonts w:asciiTheme="majorBidi" w:hAnsiTheme="majorBidi" w:cstheme="majorBidi"/>
          <w:sz w:val="28"/>
          <w:szCs w:val="28"/>
        </w:rPr>
        <w:t>d to the admin who responsible for that.</w:t>
      </w:r>
    </w:p>
    <w:p w14:paraId="723624EC" w14:textId="7FDEEB1E" w:rsidR="00FF406D" w:rsidRDefault="00FF406D" w:rsidP="00FF406D">
      <w:pPr>
        <w:spacing w:line="480" w:lineRule="auto"/>
        <w:ind w:left="720"/>
        <w:jc w:val="center"/>
        <w:rPr>
          <w:rFonts w:asciiTheme="majorBidi" w:hAnsiTheme="majorBidi" w:cstheme="majorBidi"/>
          <w:sz w:val="20"/>
          <w:szCs w:val="20"/>
        </w:rPr>
      </w:pPr>
    </w:p>
    <w:p w14:paraId="3431A229" w14:textId="54EE398C" w:rsidR="009236CF" w:rsidRDefault="00D36E37" w:rsidP="0096607A">
      <w:pPr>
        <w:spacing w:line="480" w:lineRule="auto"/>
        <w:ind w:left="720"/>
        <w:jc w:val="center"/>
        <w:rPr>
          <w:rFonts w:asciiTheme="majorBidi" w:hAnsiTheme="majorBidi" w:cstheme="majorBidi"/>
          <w:sz w:val="20"/>
          <w:szCs w:val="20"/>
        </w:rPr>
      </w:pPr>
      <w:r>
        <w:rPr>
          <w:rFonts w:asciiTheme="majorBidi" w:hAnsiTheme="majorBidi" w:cstheme="majorBidi"/>
          <w:sz w:val="20"/>
          <w:szCs w:val="20"/>
        </w:rPr>
        <w:t>4</w:t>
      </w:r>
    </w:p>
    <w:p w14:paraId="7259D176" w14:textId="0E5D5F0B" w:rsidR="00367601" w:rsidRPr="0096607A" w:rsidRDefault="007327E7" w:rsidP="00367601">
      <w:pPr>
        <w:pBdr>
          <w:bottom w:val="single" w:sz="4" w:space="1" w:color="auto"/>
        </w:pBdr>
        <w:spacing w:line="276" w:lineRule="auto"/>
        <w:rPr>
          <w:rFonts w:asciiTheme="majorBidi" w:hAnsiTheme="majorBidi" w:cstheme="majorBidi"/>
          <w:sz w:val="32"/>
          <w:szCs w:val="32"/>
        </w:rPr>
      </w:pPr>
      <w:r>
        <w:rPr>
          <w:rFonts w:asciiTheme="majorBidi" w:hAnsiTheme="majorBidi" w:cstheme="majorBidi"/>
          <w:sz w:val="32"/>
          <w:szCs w:val="32"/>
        </w:rPr>
        <w:lastRenderedPageBreak/>
        <w:t>Chapter3: Admin capabilities</w:t>
      </w:r>
    </w:p>
    <w:p w14:paraId="0AD90377" w14:textId="06C5967D" w:rsidR="000B5C3C" w:rsidRPr="000B5C3C" w:rsidRDefault="000B5C3C" w:rsidP="009236CF">
      <w:pPr>
        <w:spacing w:line="276" w:lineRule="auto"/>
        <w:ind w:left="360"/>
        <w:rPr>
          <w:rFonts w:asciiTheme="majorBidi" w:hAnsiTheme="majorBidi" w:cstheme="majorBidi"/>
          <w:sz w:val="28"/>
          <w:szCs w:val="28"/>
        </w:rPr>
      </w:pPr>
    </w:p>
    <w:p w14:paraId="34AC7359" w14:textId="498D4D60" w:rsidR="000B5C3C" w:rsidRPr="00EF6943" w:rsidRDefault="008F73BA" w:rsidP="00EF6943">
      <w:pPr>
        <w:pStyle w:val="ListParagraph"/>
        <w:numPr>
          <w:ilvl w:val="1"/>
          <w:numId w:val="27"/>
        </w:num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 </w:t>
      </w:r>
      <w:r w:rsidR="00653CB3" w:rsidRPr="00EF6943">
        <w:rPr>
          <w:rFonts w:asciiTheme="majorBidi" w:hAnsiTheme="majorBidi" w:cstheme="majorBidi"/>
          <w:b/>
          <w:bCs/>
          <w:sz w:val="28"/>
          <w:szCs w:val="28"/>
        </w:rPr>
        <w:t>Products:</w:t>
      </w:r>
      <w:r w:rsidR="00367601" w:rsidRPr="00EF6943">
        <w:rPr>
          <w:rFonts w:asciiTheme="majorBidi" w:hAnsiTheme="majorBidi" w:cstheme="majorBidi"/>
          <w:b/>
          <w:bCs/>
          <w:sz w:val="28"/>
          <w:szCs w:val="28"/>
        </w:rPr>
        <w:tab/>
      </w:r>
    </w:p>
    <w:p w14:paraId="4F82CA7A" w14:textId="53DA2DDF" w:rsidR="000B5C3C" w:rsidRDefault="000B5C3C" w:rsidP="001D44E5">
      <w:pPr>
        <w:spacing w:line="480" w:lineRule="auto"/>
        <w:rPr>
          <w:rFonts w:asciiTheme="majorBidi" w:hAnsiTheme="majorBidi" w:cstheme="majorBidi"/>
          <w:sz w:val="32"/>
          <w:szCs w:val="32"/>
        </w:rPr>
      </w:pPr>
    </w:p>
    <w:p w14:paraId="3B5F82E5" w14:textId="62C1B2F4" w:rsidR="006C22E0" w:rsidRDefault="00FB1C85" w:rsidP="00EF6943">
      <w:pPr>
        <w:pStyle w:val="ListParagraph"/>
        <w:numPr>
          <w:ilvl w:val="0"/>
          <w:numId w:val="28"/>
        </w:numPr>
        <w:spacing w:line="480" w:lineRule="auto"/>
        <w:rPr>
          <w:rFonts w:asciiTheme="majorBidi" w:hAnsiTheme="majorBidi" w:cstheme="majorBidi"/>
          <w:sz w:val="28"/>
          <w:szCs w:val="28"/>
        </w:rPr>
      </w:pPr>
      <w:r w:rsidRPr="00EF6943">
        <w:rPr>
          <w:rFonts w:asciiTheme="majorBidi" w:hAnsiTheme="majorBidi" w:cstheme="majorBidi"/>
          <w:sz w:val="28"/>
          <w:szCs w:val="28"/>
        </w:rPr>
        <w:t>Ad</w:t>
      </w:r>
      <w:r w:rsidR="00D82CA8">
        <w:rPr>
          <w:rFonts w:asciiTheme="majorBidi" w:hAnsiTheme="majorBidi" w:cstheme="majorBidi"/>
          <w:sz w:val="28"/>
          <w:szCs w:val="28"/>
        </w:rPr>
        <w:t>d</w:t>
      </w:r>
      <w:r w:rsidR="006C22E0">
        <w:rPr>
          <w:rFonts w:asciiTheme="majorBidi" w:hAnsiTheme="majorBidi" w:cstheme="majorBidi"/>
          <w:sz w:val="28"/>
          <w:szCs w:val="28"/>
        </w:rPr>
        <w:t>:</w:t>
      </w:r>
    </w:p>
    <w:p w14:paraId="7C679402" w14:textId="56EE0816" w:rsidR="006C22E0" w:rsidRDefault="0080159C" w:rsidP="007B05C8">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Admin </w:t>
      </w:r>
      <w:r w:rsidR="002A75B5">
        <w:rPr>
          <w:rFonts w:asciiTheme="majorBidi" w:hAnsiTheme="majorBidi" w:cstheme="majorBidi"/>
          <w:sz w:val="28"/>
          <w:szCs w:val="28"/>
        </w:rPr>
        <w:t>can add a new product</w:t>
      </w:r>
      <w:r w:rsidR="007533B3">
        <w:rPr>
          <w:rFonts w:asciiTheme="majorBidi" w:hAnsiTheme="majorBidi" w:cstheme="majorBidi"/>
          <w:sz w:val="28"/>
          <w:szCs w:val="28"/>
        </w:rPr>
        <w:t xml:space="preserve"> with all required details</w:t>
      </w:r>
      <w:r w:rsidR="00291A06">
        <w:rPr>
          <w:rFonts w:asciiTheme="majorBidi" w:hAnsiTheme="majorBidi" w:cstheme="majorBidi"/>
          <w:sz w:val="28"/>
          <w:szCs w:val="28"/>
        </w:rPr>
        <w:t xml:space="preserve"> such as: name, brief, </w:t>
      </w:r>
      <w:r w:rsidR="0037723F">
        <w:rPr>
          <w:rFonts w:asciiTheme="majorBidi" w:hAnsiTheme="majorBidi" w:cstheme="majorBidi"/>
          <w:sz w:val="28"/>
          <w:szCs w:val="28"/>
        </w:rPr>
        <w:t>category of product, pictures, summary</w:t>
      </w:r>
      <w:r w:rsidR="007B05C8">
        <w:rPr>
          <w:rFonts w:asciiTheme="majorBidi" w:hAnsiTheme="majorBidi" w:cstheme="majorBidi"/>
          <w:sz w:val="28"/>
          <w:szCs w:val="28"/>
        </w:rPr>
        <w:t>, stock.</w:t>
      </w:r>
    </w:p>
    <w:p w14:paraId="77F5E273" w14:textId="77777777" w:rsidR="006C22E0" w:rsidRDefault="006C22E0" w:rsidP="006C22E0">
      <w:pPr>
        <w:spacing w:line="480" w:lineRule="auto"/>
        <w:rPr>
          <w:rFonts w:asciiTheme="majorBidi" w:hAnsiTheme="majorBidi" w:cstheme="majorBidi"/>
          <w:sz w:val="28"/>
          <w:szCs w:val="28"/>
        </w:rPr>
      </w:pPr>
    </w:p>
    <w:p w14:paraId="45D0076A" w14:textId="77777777" w:rsidR="006C22E0" w:rsidRDefault="006C22E0" w:rsidP="006C22E0">
      <w:pPr>
        <w:spacing w:line="480" w:lineRule="auto"/>
        <w:rPr>
          <w:rFonts w:asciiTheme="majorBidi" w:hAnsiTheme="majorBidi" w:cstheme="majorBidi"/>
          <w:sz w:val="28"/>
          <w:szCs w:val="28"/>
        </w:rPr>
      </w:pPr>
    </w:p>
    <w:p w14:paraId="741E9468" w14:textId="3BFB2138" w:rsidR="00FB1C85" w:rsidRDefault="006C22E0" w:rsidP="006C22E0">
      <w:pPr>
        <w:pStyle w:val="ListParagraph"/>
        <w:numPr>
          <w:ilvl w:val="0"/>
          <w:numId w:val="28"/>
        </w:numPr>
        <w:spacing w:line="480" w:lineRule="auto"/>
        <w:rPr>
          <w:rFonts w:asciiTheme="majorBidi" w:hAnsiTheme="majorBidi" w:cstheme="majorBidi"/>
          <w:sz w:val="28"/>
          <w:szCs w:val="28"/>
        </w:rPr>
      </w:pPr>
      <w:r>
        <w:rPr>
          <w:rFonts w:asciiTheme="majorBidi" w:hAnsiTheme="majorBidi" w:cstheme="majorBidi"/>
          <w:sz w:val="28"/>
          <w:szCs w:val="28"/>
        </w:rPr>
        <w:t>Update:</w:t>
      </w:r>
    </w:p>
    <w:p w14:paraId="667D897E" w14:textId="74C4667D" w:rsidR="006C22E0" w:rsidRDefault="007533F4" w:rsidP="00E90EDA">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Admin can update any product </w:t>
      </w:r>
      <w:r w:rsidR="00BE0598">
        <w:rPr>
          <w:rFonts w:asciiTheme="majorBidi" w:hAnsiTheme="majorBidi" w:cstheme="majorBidi"/>
          <w:sz w:val="28"/>
          <w:szCs w:val="28"/>
        </w:rPr>
        <w:t>all details and submit it after finish editing</w:t>
      </w:r>
      <w:r w:rsidR="00E90EDA">
        <w:rPr>
          <w:rFonts w:asciiTheme="majorBidi" w:hAnsiTheme="majorBidi" w:cstheme="majorBidi"/>
          <w:sz w:val="28"/>
          <w:szCs w:val="28"/>
        </w:rPr>
        <w:t xml:space="preserve"> and this feature is essential in admin part so he can manage any thing related to the products.</w:t>
      </w:r>
      <w:r w:rsidR="00BE0598">
        <w:rPr>
          <w:rFonts w:asciiTheme="majorBidi" w:hAnsiTheme="majorBidi" w:cstheme="majorBidi"/>
          <w:sz w:val="28"/>
          <w:szCs w:val="28"/>
        </w:rPr>
        <w:t xml:space="preserve"> </w:t>
      </w:r>
    </w:p>
    <w:p w14:paraId="0E897A81" w14:textId="4B2D66A0" w:rsidR="006C22E0" w:rsidRDefault="006C22E0" w:rsidP="006C22E0">
      <w:pPr>
        <w:spacing w:line="480" w:lineRule="auto"/>
        <w:rPr>
          <w:rFonts w:asciiTheme="majorBidi" w:hAnsiTheme="majorBidi" w:cstheme="majorBidi"/>
          <w:sz w:val="28"/>
          <w:szCs w:val="28"/>
        </w:rPr>
      </w:pPr>
    </w:p>
    <w:p w14:paraId="27C6F812" w14:textId="17278C41" w:rsidR="006C22E0" w:rsidRDefault="006C22E0" w:rsidP="006C22E0">
      <w:pPr>
        <w:spacing w:line="480" w:lineRule="auto"/>
        <w:rPr>
          <w:rFonts w:asciiTheme="majorBidi" w:hAnsiTheme="majorBidi" w:cstheme="majorBidi"/>
          <w:sz w:val="28"/>
          <w:szCs w:val="28"/>
        </w:rPr>
      </w:pPr>
    </w:p>
    <w:p w14:paraId="633C588D" w14:textId="66B6C4E5" w:rsidR="006C22E0" w:rsidRPr="006C22E0" w:rsidRDefault="006C22E0" w:rsidP="006C22E0">
      <w:pPr>
        <w:pStyle w:val="ListParagraph"/>
        <w:numPr>
          <w:ilvl w:val="0"/>
          <w:numId w:val="28"/>
        </w:numPr>
        <w:spacing w:line="480" w:lineRule="auto"/>
        <w:rPr>
          <w:rFonts w:asciiTheme="majorBidi" w:hAnsiTheme="majorBidi" w:cstheme="majorBidi"/>
          <w:sz w:val="28"/>
          <w:szCs w:val="28"/>
        </w:rPr>
      </w:pPr>
      <w:r>
        <w:rPr>
          <w:rFonts w:asciiTheme="majorBidi" w:hAnsiTheme="majorBidi" w:cstheme="majorBidi"/>
          <w:sz w:val="28"/>
          <w:szCs w:val="28"/>
        </w:rPr>
        <w:t>Delete:</w:t>
      </w:r>
    </w:p>
    <w:p w14:paraId="485C45A1" w14:textId="50D094A9" w:rsidR="00A91A57" w:rsidRPr="008F73BA" w:rsidRDefault="00E90EDA" w:rsidP="00BB4354">
      <w:pPr>
        <w:spacing w:line="480" w:lineRule="auto"/>
        <w:ind w:left="720"/>
        <w:rPr>
          <w:rFonts w:asciiTheme="majorBidi" w:hAnsiTheme="majorBidi" w:cstheme="majorBidi"/>
          <w:sz w:val="28"/>
          <w:szCs w:val="28"/>
        </w:rPr>
      </w:pPr>
      <w:r w:rsidRPr="008F73BA">
        <w:rPr>
          <w:rFonts w:asciiTheme="majorBidi" w:hAnsiTheme="majorBidi" w:cstheme="majorBidi"/>
          <w:sz w:val="28"/>
          <w:szCs w:val="28"/>
        </w:rPr>
        <w:t xml:space="preserve">Admin can delete any product </w:t>
      </w:r>
      <w:r w:rsidR="002B4B21" w:rsidRPr="008F73BA">
        <w:rPr>
          <w:rFonts w:asciiTheme="majorBidi" w:hAnsiTheme="majorBidi" w:cstheme="majorBidi"/>
          <w:sz w:val="28"/>
          <w:szCs w:val="28"/>
        </w:rPr>
        <w:t xml:space="preserve">and this action will appear in admin UI and in database as we suppose that admin </w:t>
      </w:r>
      <w:proofErr w:type="gramStart"/>
      <w:r w:rsidR="002B4B21" w:rsidRPr="008F73BA">
        <w:rPr>
          <w:rFonts w:asciiTheme="majorBidi" w:hAnsiTheme="majorBidi" w:cstheme="majorBidi"/>
          <w:sz w:val="28"/>
          <w:szCs w:val="28"/>
        </w:rPr>
        <w:t>have an access to</w:t>
      </w:r>
      <w:proofErr w:type="gramEnd"/>
      <w:r w:rsidR="002B4B21" w:rsidRPr="008F73BA">
        <w:rPr>
          <w:rFonts w:asciiTheme="majorBidi" w:hAnsiTheme="majorBidi" w:cstheme="majorBidi"/>
          <w:sz w:val="28"/>
          <w:szCs w:val="28"/>
        </w:rPr>
        <w:t xml:space="preserve"> the database.</w:t>
      </w:r>
    </w:p>
    <w:p w14:paraId="08DED6D8" w14:textId="77777777" w:rsidR="008F73BA" w:rsidRDefault="008F73BA" w:rsidP="00A91A57">
      <w:pPr>
        <w:spacing w:before="240" w:line="480" w:lineRule="auto"/>
        <w:jc w:val="center"/>
        <w:rPr>
          <w:rFonts w:asciiTheme="majorBidi" w:hAnsiTheme="majorBidi" w:cstheme="majorBidi"/>
          <w:sz w:val="20"/>
          <w:szCs w:val="20"/>
          <w:lang w:bidi="ar-JO"/>
        </w:rPr>
      </w:pPr>
    </w:p>
    <w:p w14:paraId="4E3E5D47" w14:textId="77777777" w:rsidR="008F73BA" w:rsidRDefault="008F73BA" w:rsidP="00A91A57">
      <w:pPr>
        <w:spacing w:before="240" w:line="480" w:lineRule="auto"/>
        <w:jc w:val="center"/>
        <w:rPr>
          <w:rFonts w:asciiTheme="majorBidi" w:hAnsiTheme="majorBidi" w:cstheme="majorBidi"/>
          <w:sz w:val="20"/>
          <w:szCs w:val="20"/>
          <w:lang w:bidi="ar-JO"/>
        </w:rPr>
      </w:pPr>
    </w:p>
    <w:p w14:paraId="54457ED4" w14:textId="67E4C3F4" w:rsidR="000B5C3C" w:rsidRPr="00A91A57" w:rsidRDefault="00A91A57" w:rsidP="00A91A57">
      <w:pPr>
        <w:spacing w:before="240" w:line="480" w:lineRule="auto"/>
        <w:jc w:val="center"/>
        <w:rPr>
          <w:rFonts w:asciiTheme="majorBidi" w:hAnsiTheme="majorBidi" w:cstheme="majorBidi"/>
          <w:sz w:val="20"/>
          <w:szCs w:val="20"/>
          <w:lang w:bidi="ar-JO"/>
        </w:rPr>
      </w:pPr>
      <w:r>
        <w:rPr>
          <w:rFonts w:asciiTheme="majorBidi" w:hAnsiTheme="majorBidi" w:cstheme="majorBidi"/>
          <w:sz w:val="20"/>
          <w:szCs w:val="20"/>
          <w:lang w:bidi="ar-JO"/>
        </w:rPr>
        <w:t>5</w:t>
      </w:r>
    </w:p>
    <w:p w14:paraId="25049D16" w14:textId="34AADA64" w:rsidR="007B05C8" w:rsidRPr="00A91A57" w:rsidRDefault="00A91A57" w:rsidP="00A91A57">
      <w:pPr>
        <w:pStyle w:val="ListParagraph"/>
        <w:numPr>
          <w:ilvl w:val="1"/>
          <w:numId w:val="27"/>
        </w:num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 </w:t>
      </w:r>
      <w:r w:rsidR="0040645D" w:rsidRPr="00A91A57">
        <w:rPr>
          <w:rFonts w:asciiTheme="majorBidi" w:hAnsiTheme="majorBidi" w:cstheme="majorBidi"/>
          <w:b/>
          <w:bCs/>
          <w:sz w:val="28"/>
          <w:szCs w:val="28"/>
        </w:rPr>
        <w:t>Categories</w:t>
      </w:r>
      <w:r w:rsidR="007B05C8" w:rsidRPr="00A91A57">
        <w:rPr>
          <w:rFonts w:asciiTheme="majorBidi" w:hAnsiTheme="majorBidi" w:cstheme="majorBidi"/>
          <w:b/>
          <w:bCs/>
          <w:sz w:val="28"/>
          <w:szCs w:val="28"/>
        </w:rPr>
        <w:t>:</w:t>
      </w:r>
      <w:r w:rsidR="007B05C8" w:rsidRPr="00A91A57">
        <w:rPr>
          <w:rFonts w:asciiTheme="majorBidi" w:hAnsiTheme="majorBidi" w:cstheme="majorBidi"/>
          <w:b/>
          <w:bCs/>
          <w:sz w:val="28"/>
          <w:szCs w:val="28"/>
        </w:rPr>
        <w:tab/>
      </w:r>
    </w:p>
    <w:p w14:paraId="3D0B0C5D" w14:textId="77777777" w:rsidR="007B05C8" w:rsidRDefault="007B05C8" w:rsidP="007B05C8">
      <w:pPr>
        <w:spacing w:line="480" w:lineRule="auto"/>
        <w:rPr>
          <w:rFonts w:asciiTheme="majorBidi" w:hAnsiTheme="majorBidi" w:cstheme="majorBidi"/>
          <w:sz w:val="32"/>
          <w:szCs w:val="32"/>
        </w:rPr>
      </w:pPr>
    </w:p>
    <w:p w14:paraId="6BE62E8A" w14:textId="108C634A" w:rsidR="007B05C8" w:rsidRPr="003336AB" w:rsidRDefault="007B05C8" w:rsidP="003336AB">
      <w:pPr>
        <w:pStyle w:val="ListParagraph"/>
        <w:numPr>
          <w:ilvl w:val="0"/>
          <w:numId w:val="32"/>
        </w:numPr>
        <w:spacing w:line="480" w:lineRule="auto"/>
        <w:rPr>
          <w:rFonts w:asciiTheme="majorBidi" w:hAnsiTheme="majorBidi" w:cstheme="majorBidi"/>
          <w:sz w:val="28"/>
          <w:szCs w:val="28"/>
        </w:rPr>
      </w:pPr>
      <w:r w:rsidRPr="003336AB">
        <w:rPr>
          <w:rFonts w:asciiTheme="majorBidi" w:hAnsiTheme="majorBidi" w:cstheme="majorBidi"/>
          <w:sz w:val="28"/>
          <w:szCs w:val="28"/>
        </w:rPr>
        <w:t>Add:</w:t>
      </w:r>
    </w:p>
    <w:p w14:paraId="78944D67" w14:textId="51E5D4B8" w:rsidR="007B05C8" w:rsidRDefault="007B05C8" w:rsidP="007B05C8">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Admin can add a new </w:t>
      </w:r>
      <w:r w:rsidR="0040645D">
        <w:rPr>
          <w:rFonts w:asciiTheme="majorBidi" w:hAnsiTheme="majorBidi" w:cstheme="majorBidi"/>
          <w:sz w:val="28"/>
          <w:szCs w:val="28"/>
        </w:rPr>
        <w:t xml:space="preserve">category </w:t>
      </w:r>
      <w:r>
        <w:rPr>
          <w:rFonts w:asciiTheme="majorBidi" w:hAnsiTheme="majorBidi" w:cstheme="majorBidi"/>
          <w:sz w:val="28"/>
          <w:szCs w:val="28"/>
        </w:rPr>
        <w:t>with all required details such as: name, brief, picture, summary</w:t>
      </w:r>
      <w:r w:rsidR="0040645D">
        <w:rPr>
          <w:rFonts w:asciiTheme="majorBidi" w:hAnsiTheme="majorBidi" w:cstheme="majorBidi"/>
          <w:sz w:val="28"/>
          <w:szCs w:val="28"/>
        </w:rPr>
        <w:t>.</w:t>
      </w:r>
    </w:p>
    <w:p w14:paraId="6C6A708F" w14:textId="77777777" w:rsidR="007B05C8" w:rsidRDefault="007B05C8" w:rsidP="007B05C8">
      <w:pPr>
        <w:spacing w:line="480" w:lineRule="auto"/>
        <w:rPr>
          <w:rFonts w:asciiTheme="majorBidi" w:hAnsiTheme="majorBidi" w:cstheme="majorBidi"/>
          <w:sz w:val="28"/>
          <w:szCs w:val="28"/>
        </w:rPr>
      </w:pPr>
    </w:p>
    <w:p w14:paraId="4A6D1FCD" w14:textId="77777777" w:rsidR="007B05C8" w:rsidRDefault="007B05C8" w:rsidP="007B05C8">
      <w:pPr>
        <w:spacing w:line="480" w:lineRule="auto"/>
        <w:rPr>
          <w:rFonts w:asciiTheme="majorBidi" w:hAnsiTheme="majorBidi" w:cstheme="majorBidi"/>
          <w:sz w:val="28"/>
          <w:szCs w:val="28"/>
        </w:rPr>
      </w:pPr>
    </w:p>
    <w:p w14:paraId="5769CD12" w14:textId="77777777" w:rsidR="007B05C8" w:rsidRDefault="007B05C8" w:rsidP="003336AB">
      <w:pPr>
        <w:pStyle w:val="ListParagraph"/>
        <w:numPr>
          <w:ilvl w:val="0"/>
          <w:numId w:val="32"/>
        </w:numPr>
        <w:spacing w:line="480" w:lineRule="auto"/>
        <w:rPr>
          <w:rFonts w:asciiTheme="majorBidi" w:hAnsiTheme="majorBidi" w:cstheme="majorBidi"/>
          <w:sz w:val="28"/>
          <w:szCs w:val="28"/>
        </w:rPr>
      </w:pPr>
      <w:r>
        <w:rPr>
          <w:rFonts w:asciiTheme="majorBidi" w:hAnsiTheme="majorBidi" w:cstheme="majorBidi"/>
          <w:sz w:val="28"/>
          <w:szCs w:val="28"/>
        </w:rPr>
        <w:t>Update:</w:t>
      </w:r>
    </w:p>
    <w:p w14:paraId="10ECFDF7" w14:textId="47CCC2D2" w:rsidR="007B05C8" w:rsidRDefault="007B05C8" w:rsidP="007B05C8">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Admin can update any </w:t>
      </w:r>
      <w:r w:rsidR="0040645D">
        <w:rPr>
          <w:rFonts w:asciiTheme="majorBidi" w:hAnsiTheme="majorBidi" w:cstheme="majorBidi"/>
          <w:sz w:val="28"/>
          <w:szCs w:val="28"/>
        </w:rPr>
        <w:t>category</w:t>
      </w:r>
      <w:r>
        <w:rPr>
          <w:rFonts w:asciiTheme="majorBidi" w:hAnsiTheme="majorBidi" w:cstheme="majorBidi"/>
          <w:sz w:val="28"/>
          <w:szCs w:val="28"/>
        </w:rPr>
        <w:t xml:space="preserve"> all details and submit it after finish editing and this feature is essential in admin part so he can manage anything related to the</w:t>
      </w:r>
      <w:r w:rsidR="0040645D">
        <w:rPr>
          <w:rFonts w:asciiTheme="majorBidi" w:hAnsiTheme="majorBidi" w:cstheme="majorBidi"/>
          <w:sz w:val="28"/>
          <w:szCs w:val="28"/>
        </w:rPr>
        <w:t xml:space="preserve"> categories</w:t>
      </w:r>
      <w:r>
        <w:rPr>
          <w:rFonts w:asciiTheme="majorBidi" w:hAnsiTheme="majorBidi" w:cstheme="majorBidi"/>
          <w:sz w:val="28"/>
          <w:szCs w:val="28"/>
        </w:rPr>
        <w:t xml:space="preserve">. </w:t>
      </w:r>
    </w:p>
    <w:p w14:paraId="6ED798B6" w14:textId="77777777" w:rsidR="007B05C8" w:rsidRDefault="007B05C8" w:rsidP="007B05C8">
      <w:pPr>
        <w:spacing w:line="480" w:lineRule="auto"/>
        <w:rPr>
          <w:rFonts w:asciiTheme="majorBidi" w:hAnsiTheme="majorBidi" w:cstheme="majorBidi"/>
          <w:sz w:val="28"/>
          <w:szCs w:val="28"/>
        </w:rPr>
      </w:pPr>
    </w:p>
    <w:p w14:paraId="600A6FDB" w14:textId="77777777" w:rsidR="007B05C8" w:rsidRDefault="007B05C8" w:rsidP="007B05C8">
      <w:pPr>
        <w:spacing w:line="480" w:lineRule="auto"/>
        <w:rPr>
          <w:rFonts w:asciiTheme="majorBidi" w:hAnsiTheme="majorBidi" w:cstheme="majorBidi"/>
          <w:sz w:val="28"/>
          <w:szCs w:val="28"/>
        </w:rPr>
      </w:pPr>
    </w:p>
    <w:p w14:paraId="0B721A93" w14:textId="77777777" w:rsidR="007B05C8" w:rsidRPr="006C22E0" w:rsidRDefault="007B05C8" w:rsidP="003336AB">
      <w:pPr>
        <w:pStyle w:val="ListParagraph"/>
        <w:numPr>
          <w:ilvl w:val="0"/>
          <w:numId w:val="32"/>
        </w:numPr>
        <w:spacing w:line="480" w:lineRule="auto"/>
        <w:rPr>
          <w:rFonts w:asciiTheme="majorBidi" w:hAnsiTheme="majorBidi" w:cstheme="majorBidi"/>
          <w:sz w:val="28"/>
          <w:szCs w:val="28"/>
        </w:rPr>
      </w:pPr>
      <w:r>
        <w:rPr>
          <w:rFonts w:asciiTheme="majorBidi" w:hAnsiTheme="majorBidi" w:cstheme="majorBidi"/>
          <w:sz w:val="28"/>
          <w:szCs w:val="28"/>
        </w:rPr>
        <w:t>Delete:</w:t>
      </w:r>
    </w:p>
    <w:p w14:paraId="3372301A" w14:textId="5667D230" w:rsidR="007B05C8" w:rsidRPr="008F73BA" w:rsidRDefault="007B05C8" w:rsidP="007B05C8">
      <w:pPr>
        <w:spacing w:line="480" w:lineRule="auto"/>
        <w:ind w:left="720"/>
        <w:rPr>
          <w:rFonts w:asciiTheme="majorBidi" w:hAnsiTheme="majorBidi" w:cstheme="majorBidi"/>
          <w:sz w:val="28"/>
          <w:szCs w:val="28"/>
        </w:rPr>
      </w:pPr>
      <w:r w:rsidRPr="008F73BA">
        <w:rPr>
          <w:rFonts w:asciiTheme="majorBidi" w:hAnsiTheme="majorBidi" w:cstheme="majorBidi"/>
          <w:sz w:val="28"/>
          <w:szCs w:val="28"/>
        </w:rPr>
        <w:t>Admin can delete any</w:t>
      </w:r>
      <w:r w:rsidR="0040645D" w:rsidRPr="008F73BA">
        <w:rPr>
          <w:rFonts w:asciiTheme="majorBidi" w:hAnsiTheme="majorBidi" w:cstheme="majorBidi"/>
          <w:sz w:val="28"/>
          <w:szCs w:val="28"/>
        </w:rPr>
        <w:t xml:space="preserve"> category</w:t>
      </w:r>
      <w:r w:rsidRPr="008F73BA">
        <w:rPr>
          <w:rFonts w:asciiTheme="majorBidi" w:hAnsiTheme="majorBidi" w:cstheme="majorBidi"/>
          <w:sz w:val="28"/>
          <w:szCs w:val="28"/>
        </w:rPr>
        <w:t xml:space="preserve"> and this action will appear in admin UI and in database as we suppose that admin </w:t>
      </w:r>
      <w:proofErr w:type="gramStart"/>
      <w:r w:rsidRPr="008F73BA">
        <w:rPr>
          <w:rFonts w:asciiTheme="majorBidi" w:hAnsiTheme="majorBidi" w:cstheme="majorBidi"/>
          <w:sz w:val="28"/>
          <w:szCs w:val="28"/>
        </w:rPr>
        <w:t>have an access to</w:t>
      </w:r>
      <w:proofErr w:type="gramEnd"/>
      <w:r w:rsidRPr="008F73BA">
        <w:rPr>
          <w:rFonts w:asciiTheme="majorBidi" w:hAnsiTheme="majorBidi" w:cstheme="majorBidi"/>
          <w:sz w:val="28"/>
          <w:szCs w:val="28"/>
        </w:rPr>
        <w:t xml:space="preserve"> the database.</w:t>
      </w:r>
    </w:p>
    <w:p w14:paraId="3EAC1FD9" w14:textId="33C6C5BE" w:rsidR="007B05C8" w:rsidRDefault="007B05C8" w:rsidP="007B05C8">
      <w:pPr>
        <w:spacing w:line="480" w:lineRule="auto"/>
        <w:rPr>
          <w:rFonts w:asciiTheme="majorBidi" w:hAnsiTheme="majorBidi" w:cstheme="majorBidi"/>
          <w:sz w:val="32"/>
          <w:szCs w:val="32"/>
        </w:rPr>
      </w:pPr>
    </w:p>
    <w:p w14:paraId="0F5CAA1B" w14:textId="77777777" w:rsidR="008F73BA" w:rsidRDefault="008F73BA" w:rsidP="007B05C8">
      <w:pPr>
        <w:spacing w:line="480" w:lineRule="auto"/>
        <w:rPr>
          <w:rFonts w:asciiTheme="majorBidi" w:hAnsiTheme="majorBidi" w:cstheme="majorBidi"/>
          <w:sz w:val="32"/>
          <w:szCs w:val="32"/>
        </w:rPr>
      </w:pPr>
    </w:p>
    <w:p w14:paraId="1C3D9E06" w14:textId="02E3FE03" w:rsidR="00CA76EA" w:rsidRDefault="00CA76EA" w:rsidP="001D44E5">
      <w:pPr>
        <w:spacing w:line="480" w:lineRule="auto"/>
        <w:rPr>
          <w:rFonts w:asciiTheme="majorBidi" w:hAnsiTheme="majorBidi" w:cstheme="majorBidi"/>
          <w:sz w:val="28"/>
          <w:szCs w:val="28"/>
          <w:lang w:bidi="ar-JO"/>
        </w:rPr>
      </w:pPr>
    </w:p>
    <w:p w14:paraId="7F94648B" w14:textId="0D33710C" w:rsidR="00CA76EA" w:rsidRDefault="00A91A57" w:rsidP="00A91A57">
      <w:pPr>
        <w:spacing w:after="240" w:line="480" w:lineRule="auto"/>
        <w:jc w:val="center"/>
        <w:rPr>
          <w:rFonts w:asciiTheme="majorBidi" w:hAnsiTheme="majorBidi" w:cstheme="majorBidi"/>
          <w:sz w:val="20"/>
          <w:szCs w:val="20"/>
          <w:lang w:bidi="ar-JO"/>
        </w:rPr>
      </w:pPr>
      <w:r>
        <w:rPr>
          <w:rFonts w:asciiTheme="majorBidi" w:hAnsiTheme="majorBidi" w:cstheme="majorBidi"/>
          <w:sz w:val="20"/>
          <w:szCs w:val="20"/>
          <w:lang w:bidi="ar-JO"/>
        </w:rPr>
        <w:t>6</w:t>
      </w:r>
    </w:p>
    <w:p w14:paraId="1F8371F1" w14:textId="4E951DEA" w:rsidR="003336AB" w:rsidRPr="00A91A57" w:rsidRDefault="003336AB" w:rsidP="003336AB">
      <w:pPr>
        <w:pStyle w:val="ListParagraph"/>
        <w:numPr>
          <w:ilvl w:val="1"/>
          <w:numId w:val="27"/>
        </w:num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 Orders</w:t>
      </w:r>
      <w:r w:rsidRPr="00A91A57">
        <w:rPr>
          <w:rFonts w:asciiTheme="majorBidi" w:hAnsiTheme="majorBidi" w:cstheme="majorBidi"/>
          <w:b/>
          <w:bCs/>
          <w:sz w:val="28"/>
          <w:szCs w:val="28"/>
        </w:rPr>
        <w:t>:</w:t>
      </w:r>
      <w:r w:rsidRPr="00A91A57">
        <w:rPr>
          <w:rFonts w:asciiTheme="majorBidi" w:hAnsiTheme="majorBidi" w:cstheme="majorBidi"/>
          <w:b/>
          <w:bCs/>
          <w:sz w:val="28"/>
          <w:szCs w:val="28"/>
        </w:rPr>
        <w:tab/>
      </w:r>
    </w:p>
    <w:p w14:paraId="10B6FFE6" w14:textId="77777777" w:rsidR="003336AB" w:rsidRDefault="003336AB" w:rsidP="003336AB">
      <w:pPr>
        <w:spacing w:line="480" w:lineRule="auto"/>
        <w:rPr>
          <w:rFonts w:asciiTheme="majorBidi" w:hAnsiTheme="majorBidi" w:cstheme="majorBidi"/>
          <w:sz w:val="32"/>
          <w:szCs w:val="32"/>
        </w:rPr>
      </w:pPr>
    </w:p>
    <w:p w14:paraId="5783C9C2" w14:textId="404EA00A" w:rsidR="003336AB" w:rsidRPr="007F653C" w:rsidRDefault="00EE3282" w:rsidP="007F653C">
      <w:pPr>
        <w:pStyle w:val="ListParagraph"/>
        <w:numPr>
          <w:ilvl w:val="0"/>
          <w:numId w:val="33"/>
        </w:numPr>
        <w:spacing w:line="480" w:lineRule="auto"/>
        <w:rPr>
          <w:rFonts w:asciiTheme="majorBidi" w:hAnsiTheme="majorBidi" w:cstheme="majorBidi"/>
          <w:sz w:val="28"/>
          <w:szCs w:val="28"/>
        </w:rPr>
      </w:pPr>
      <w:r>
        <w:rPr>
          <w:rFonts w:asciiTheme="majorBidi" w:hAnsiTheme="majorBidi" w:cstheme="majorBidi"/>
          <w:sz w:val="28"/>
          <w:szCs w:val="28"/>
        </w:rPr>
        <w:t>Approve</w:t>
      </w:r>
      <w:r w:rsidR="003336AB" w:rsidRPr="007F653C">
        <w:rPr>
          <w:rFonts w:asciiTheme="majorBidi" w:hAnsiTheme="majorBidi" w:cstheme="majorBidi"/>
          <w:sz w:val="28"/>
          <w:szCs w:val="28"/>
        </w:rPr>
        <w:t>:</w:t>
      </w:r>
    </w:p>
    <w:p w14:paraId="75E001F2" w14:textId="2CF40A6C" w:rsidR="003336AB" w:rsidRDefault="003336AB" w:rsidP="003336AB">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Admin can </w:t>
      </w:r>
      <w:r w:rsidR="00EE3282">
        <w:rPr>
          <w:rFonts w:asciiTheme="majorBidi" w:hAnsiTheme="majorBidi" w:cstheme="majorBidi"/>
          <w:sz w:val="28"/>
          <w:szCs w:val="28"/>
        </w:rPr>
        <w:t>check order</w:t>
      </w:r>
      <w:r w:rsidR="008D26E7">
        <w:rPr>
          <w:rFonts w:asciiTheme="majorBidi" w:hAnsiTheme="majorBidi" w:cstheme="majorBidi"/>
          <w:sz w:val="28"/>
          <w:szCs w:val="28"/>
        </w:rPr>
        <w:t>s</w:t>
      </w:r>
      <w:r w:rsidR="00C33935">
        <w:rPr>
          <w:rFonts w:asciiTheme="majorBidi" w:hAnsiTheme="majorBidi" w:cstheme="majorBidi"/>
          <w:sz w:val="28"/>
          <w:szCs w:val="28"/>
        </w:rPr>
        <w:t xml:space="preserve"> </w:t>
      </w:r>
      <w:r w:rsidR="00F260D0">
        <w:rPr>
          <w:rFonts w:asciiTheme="majorBidi" w:hAnsiTheme="majorBidi" w:cstheme="majorBidi"/>
          <w:sz w:val="28"/>
          <w:szCs w:val="28"/>
        </w:rPr>
        <w:t>details and</w:t>
      </w:r>
      <w:r w:rsidR="008D26E7">
        <w:rPr>
          <w:rFonts w:asciiTheme="majorBidi" w:hAnsiTheme="majorBidi" w:cstheme="majorBidi"/>
          <w:sz w:val="28"/>
          <w:szCs w:val="28"/>
        </w:rPr>
        <w:t xml:space="preserve"> </w:t>
      </w:r>
      <w:r w:rsidR="006D02BF">
        <w:rPr>
          <w:rFonts w:asciiTheme="majorBidi" w:hAnsiTheme="majorBidi" w:cstheme="majorBidi"/>
          <w:sz w:val="28"/>
          <w:szCs w:val="28"/>
        </w:rPr>
        <w:t xml:space="preserve">approve it </w:t>
      </w:r>
      <w:r w:rsidR="00EE5EF9">
        <w:rPr>
          <w:rFonts w:asciiTheme="majorBidi" w:hAnsiTheme="majorBidi" w:cstheme="majorBidi"/>
          <w:sz w:val="28"/>
          <w:szCs w:val="28"/>
        </w:rPr>
        <w:t>if all information that inserted by the user all correct</w:t>
      </w:r>
      <w:r w:rsidR="004A1638">
        <w:rPr>
          <w:rFonts w:asciiTheme="majorBidi" w:hAnsiTheme="majorBidi" w:cstheme="majorBidi"/>
          <w:sz w:val="28"/>
          <w:szCs w:val="28"/>
        </w:rPr>
        <w:t>, after checking the mobile number.</w:t>
      </w:r>
    </w:p>
    <w:p w14:paraId="2DB7A564" w14:textId="77777777" w:rsidR="003336AB" w:rsidRDefault="003336AB" w:rsidP="003336AB">
      <w:pPr>
        <w:spacing w:line="480" w:lineRule="auto"/>
        <w:rPr>
          <w:rFonts w:asciiTheme="majorBidi" w:hAnsiTheme="majorBidi" w:cstheme="majorBidi"/>
          <w:sz w:val="28"/>
          <w:szCs w:val="28"/>
        </w:rPr>
      </w:pPr>
    </w:p>
    <w:p w14:paraId="7950A632" w14:textId="77777777" w:rsidR="003336AB" w:rsidRDefault="003336AB" w:rsidP="003336AB">
      <w:pPr>
        <w:spacing w:line="480" w:lineRule="auto"/>
        <w:rPr>
          <w:rFonts w:asciiTheme="majorBidi" w:hAnsiTheme="majorBidi" w:cstheme="majorBidi"/>
          <w:sz w:val="28"/>
          <w:szCs w:val="28"/>
        </w:rPr>
      </w:pPr>
    </w:p>
    <w:p w14:paraId="2604C733" w14:textId="209EC3BC" w:rsidR="003336AB" w:rsidRPr="005E75A3" w:rsidRDefault="004A1638" w:rsidP="005E75A3">
      <w:pPr>
        <w:pStyle w:val="ListParagraph"/>
        <w:numPr>
          <w:ilvl w:val="0"/>
          <w:numId w:val="33"/>
        </w:numPr>
        <w:spacing w:line="480" w:lineRule="auto"/>
        <w:rPr>
          <w:rFonts w:asciiTheme="majorBidi" w:hAnsiTheme="majorBidi" w:cstheme="majorBidi"/>
          <w:sz w:val="28"/>
          <w:szCs w:val="28"/>
        </w:rPr>
      </w:pPr>
      <w:r>
        <w:rPr>
          <w:rFonts w:asciiTheme="majorBidi" w:hAnsiTheme="majorBidi" w:cstheme="majorBidi"/>
          <w:sz w:val="28"/>
          <w:szCs w:val="28"/>
        </w:rPr>
        <w:t>Reject</w:t>
      </w:r>
      <w:r w:rsidR="003336AB" w:rsidRPr="005E75A3">
        <w:rPr>
          <w:rFonts w:asciiTheme="majorBidi" w:hAnsiTheme="majorBidi" w:cstheme="majorBidi"/>
          <w:sz w:val="28"/>
          <w:szCs w:val="28"/>
        </w:rPr>
        <w:t>:</w:t>
      </w:r>
    </w:p>
    <w:p w14:paraId="205AACE5" w14:textId="1079E218" w:rsidR="003336AB" w:rsidRDefault="003336AB" w:rsidP="003336AB">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Admin can </w:t>
      </w:r>
      <w:r w:rsidR="004A1638">
        <w:rPr>
          <w:rFonts w:asciiTheme="majorBidi" w:hAnsiTheme="majorBidi" w:cstheme="majorBidi"/>
          <w:sz w:val="28"/>
          <w:szCs w:val="28"/>
        </w:rPr>
        <w:t xml:space="preserve">also reject the order if </w:t>
      </w:r>
      <w:r w:rsidR="00B63AA1">
        <w:rPr>
          <w:rFonts w:asciiTheme="majorBidi" w:hAnsiTheme="majorBidi" w:cstheme="majorBidi"/>
          <w:sz w:val="28"/>
          <w:szCs w:val="28"/>
        </w:rPr>
        <w:t>that needed.</w:t>
      </w:r>
    </w:p>
    <w:p w14:paraId="51A79DF7" w14:textId="77777777" w:rsidR="003336AB" w:rsidRDefault="003336AB" w:rsidP="003336AB">
      <w:pPr>
        <w:spacing w:line="480" w:lineRule="auto"/>
        <w:rPr>
          <w:rFonts w:asciiTheme="majorBidi" w:hAnsiTheme="majorBidi" w:cstheme="majorBidi"/>
          <w:sz w:val="28"/>
          <w:szCs w:val="28"/>
        </w:rPr>
      </w:pPr>
    </w:p>
    <w:p w14:paraId="41621895" w14:textId="6E86CC82" w:rsidR="003336AB" w:rsidRDefault="003336AB" w:rsidP="003336AB">
      <w:pPr>
        <w:spacing w:line="480" w:lineRule="auto"/>
        <w:rPr>
          <w:rFonts w:asciiTheme="majorBidi" w:hAnsiTheme="majorBidi" w:cstheme="majorBidi"/>
          <w:sz w:val="28"/>
          <w:szCs w:val="28"/>
        </w:rPr>
      </w:pPr>
    </w:p>
    <w:p w14:paraId="44609BB3" w14:textId="49420143" w:rsidR="004A1638" w:rsidRDefault="004A1638" w:rsidP="003336AB">
      <w:pPr>
        <w:spacing w:line="480" w:lineRule="auto"/>
        <w:rPr>
          <w:rFonts w:asciiTheme="majorBidi" w:hAnsiTheme="majorBidi" w:cstheme="majorBidi"/>
          <w:sz w:val="28"/>
          <w:szCs w:val="28"/>
        </w:rPr>
      </w:pPr>
    </w:p>
    <w:p w14:paraId="04373C03" w14:textId="5605FC4E" w:rsidR="004A1638" w:rsidRDefault="004A1638" w:rsidP="003336AB">
      <w:pPr>
        <w:spacing w:line="480" w:lineRule="auto"/>
        <w:rPr>
          <w:rFonts w:asciiTheme="majorBidi" w:hAnsiTheme="majorBidi" w:cstheme="majorBidi"/>
          <w:sz w:val="28"/>
          <w:szCs w:val="28"/>
        </w:rPr>
      </w:pPr>
    </w:p>
    <w:p w14:paraId="3EAD2589" w14:textId="1385D383" w:rsidR="004A1638" w:rsidRDefault="004A1638" w:rsidP="003336AB">
      <w:pPr>
        <w:spacing w:line="480" w:lineRule="auto"/>
        <w:rPr>
          <w:rFonts w:asciiTheme="majorBidi" w:hAnsiTheme="majorBidi" w:cstheme="majorBidi"/>
          <w:sz w:val="28"/>
          <w:szCs w:val="28"/>
        </w:rPr>
      </w:pPr>
    </w:p>
    <w:p w14:paraId="527BFB14" w14:textId="77777777" w:rsidR="004A1638" w:rsidRDefault="004A1638" w:rsidP="003336AB">
      <w:pPr>
        <w:spacing w:line="480" w:lineRule="auto"/>
        <w:rPr>
          <w:rFonts w:asciiTheme="majorBidi" w:hAnsiTheme="majorBidi" w:cstheme="majorBidi"/>
          <w:sz w:val="32"/>
          <w:szCs w:val="32"/>
        </w:rPr>
      </w:pPr>
    </w:p>
    <w:p w14:paraId="098487D2" w14:textId="3C5B2814" w:rsidR="003336AB" w:rsidRDefault="003336AB" w:rsidP="00A91A57">
      <w:pPr>
        <w:spacing w:after="240" w:line="480" w:lineRule="auto"/>
        <w:jc w:val="center"/>
        <w:rPr>
          <w:rFonts w:asciiTheme="majorBidi" w:hAnsiTheme="majorBidi" w:cstheme="majorBidi"/>
          <w:sz w:val="20"/>
          <w:szCs w:val="20"/>
          <w:lang w:bidi="ar-JO"/>
        </w:rPr>
      </w:pPr>
    </w:p>
    <w:p w14:paraId="101D683A" w14:textId="69698EFC" w:rsidR="003336AB" w:rsidRDefault="003336AB" w:rsidP="00A91A57">
      <w:pPr>
        <w:spacing w:after="240" w:line="480" w:lineRule="auto"/>
        <w:jc w:val="center"/>
        <w:rPr>
          <w:rFonts w:asciiTheme="majorBidi" w:hAnsiTheme="majorBidi" w:cstheme="majorBidi"/>
          <w:sz w:val="20"/>
          <w:szCs w:val="20"/>
          <w:lang w:bidi="ar-JO"/>
        </w:rPr>
      </w:pPr>
    </w:p>
    <w:p w14:paraId="119F3D34" w14:textId="24FBBDB2" w:rsidR="00B63AA1" w:rsidRDefault="00B63AA1" w:rsidP="00A91A57">
      <w:pPr>
        <w:spacing w:after="240" w:line="480" w:lineRule="auto"/>
        <w:jc w:val="center"/>
        <w:rPr>
          <w:rFonts w:asciiTheme="majorBidi" w:hAnsiTheme="majorBidi" w:cstheme="majorBidi"/>
          <w:sz w:val="20"/>
          <w:szCs w:val="20"/>
          <w:lang w:bidi="ar-JO"/>
        </w:rPr>
      </w:pPr>
    </w:p>
    <w:p w14:paraId="5B284CDC" w14:textId="77777777" w:rsidR="00B63AA1" w:rsidRDefault="00B63AA1" w:rsidP="00A91A57">
      <w:pPr>
        <w:spacing w:after="240" w:line="480" w:lineRule="auto"/>
        <w:jc w:val="center"/>
        <w:rPr>
          <w:rFonts w:asciiTheme="majorBidi" w:hAnsiTheme="majorBidi" w:cstheme="majorBidi"/>
          <w:sz w:val="20"/>
          <w:szCs w:val="20"/>
          <w:lang w:bidi="ar-JO"/>
        </w:rPr>
      </w:pPr>
    </w:p>
    <w:p w14:paraId="13DD05B0" w14:textId="12406080" w:rsidR="003336AB" w:rsidRDefault="009655D2" w:rsidP="00A91A57">
      <w:pPr>
        <w:spacing w:after="240" w:line="480" w:lineRule="auto"/>
        <w:jc w:val="center"/>
        <w:rPr>
          <w:rFonts w:asciiTheme="majorBidi" w:hAnsiTheme="majorBidi" w:cstheme="majorBidi"/>
          <w:sz w:val="20"/>
          <w:szCs w:val="20"/>
          <w:lang w:bidi="ar-JO"/>
        </w:rPr>
      </w:pPr>
      <w:r>
        <w:rPr>
          <w:rFonts w:asciiTheme="majorBidi" w:hAnsiTheme="majorBidi" w:cstheme="majorBidi"/>
          <w:sz w:val="20"/>
          <w:szCs w:val="20"/>
          <w:lang w:bidi="ar-JO"/>
        </w:rPr>
        <w:t>7</w:t>
      </w:r>
    </w:p>
    <w:p w14:paraId="48F25ECC" w14:textId="21FF3EB3" w:rsidR="003336AB" w:rsidRPr="00560BC4" w:rsidRDefault="00560BC4" w:rsidP="00560BC4">
      <w:pPr>
        <w:pBdr>
          <w:bottom w:val="single" w:sz="4" w:space="1" w:color="auto"/>
        </w:pBdr>
        <w:spacing w:after="240" w:line="276" w:lineRule="auto"/>
        <w:rPr>
          <w:rFonts w:asciiTheme="majorBidi" w:hAnsiTheme="majorBidi" w:cstheme="majorBidi"/>
          <w:sz w:val="32"/>
          <w:szCs w:val="32"/>
          <w:lang w:bidi="ar-JO"/>
        </w:rPr>
      </w:pPr>
      <w:r>
        <w:rPr>
          <w:rFonts w:asciiTheme="majorBidi" w:hAnsiTheme="majorBidi" w:cstheme="majorBidi"/>
          <w:sz w:val="32"/>
          <w:szCs w:val="32"/>
          <w:lang w:bidi="ar-JO"/>
        </w:rPr>
        <w:lastRenderedPageBreak/>
        <w:t>Chapter4: Technologies</w:t>
      </w:r>
    </w:p>
    <w:p w14:paraId="4151C28E" w14:textId="1DF7D10D" w:rsidR="003336AB" w:rsidRPr="00980695" w:rsidRDefault="00980695" w:rsidP="00560BC4">
      <w:pPr>
        <w:spacing w:after="240" w:line="480" w:lineRule="auto"/>
        <w:rPr>
          <w:rFonts w:asciiTheme="majorBidi" w:hAnsiTheme="majorBidi" w:cstheme="majorBidi"/>
          <w:b/>
          <w:bCs/>
          <w:sz w:val="28"/>
          <w:szCs w:val="28"/>
          <w:lang w:bidi="ar-JO"/>
        </w:rPr>
      </w:pPr>
      <w:r w:rsidRPr="00980695">
        <w:rPr>
          <w:rFonts w:asciiTheme="majorBidi" w:hAnsiTheme="majorBidi" w:cstheme="majorBidi"/>
          <w:b/>
          <w:bCs/>
          <w:sz w:val="28"/>
          <w:szCs w:val="28"/>
          <w:lang w:bidi="ar-JO"/>
        </w:rPr>
        <w:t xml:space="preserve">4.1 Frontend: </w:t>
      </w:r>
    </w:p>
    <w:p w14:paraId="52F4CC18" w14:textId="0485D63C" w:rsidR="00674941" w:rsidRPr="00560BC4" w:rsidRDefault="00674941" w:rsidP="003906DB">
      <w:pPr>
        <w:spacing w:after="240" w:line="480" w:lineRule="auto"/>
        <w:ind w:left="720"/>
        <w:rPr>
          <w:rFonts w:asciiTheme="majorBidi" w:hAnsiTheme="majorBidi" w:cstheme="majorBidi"/>
          <w:sz w:val="28"/>
          <w:szCs w:val="28"/>
          <w:lang w:bidi="ar-JO"/>
        </w:rPr>
      </w:pPr>
      <w:r w:rsidRPr="00C61BF3">
        <w:rPr>
          <w:rFonts w:asciiTheme="majorBidi" w:hAnsiTheme="majorBidi" w:cstheme="majorBidi"/>
          <w:b/>
          <w:bCs/>
          <w:sz w:val="28"/>
          <w:szCs w:val="28"/>
          <w:lang w:bidi="ar-JO"/>
        </w:rPr>
        <w:t>4.1</w:t>
      </w:r>
      <w:r w:rsidR="008F73BA">
        <w:rPr>
          <w:rFonts w:asciiTheme="majorBidi" w:hAnsiTheme="majorBidi" w:cstheme="majorBidi"/>
          <w:b/>
          <w:bCs/>
          <w:sz w:val="28"/>
          <w:szCs w:val="28"/>
          <w:lang w:bidi="ar-JO"/>
        </w:rPr>
        <w:t>.1</w:t>
      </w:r>
      <w:r w:rsidRPr="00C61BF3">
        <w:rPr>
          <w:rFonts w:asciiTheme="majorBidi" w:hAnsiTheme="majorBidi" w:cstheme="majorBidi"/>
          <w:b/>
          <w:bCs/>
          <w:sz w:val="28"/>
          <w:szCs w:val="28"/>
          <w:lang w:bidi="ar-JO"/>
        </w:rPr>
        <w:t xml:space="preserve"> HTML</w:t>
      </w:r>
      <w:r w:rsidRPr="00B96C16">
        <w:rPr>
          <w:rFonts w:asciiTheme="majorBidi" w:hAnsiTheme="majorBidi" w:cstheme="majorBidi"/>
          <w:b/>
          <w:bCs/>
          <w:sz w:val="28"/>
          <w:szCs w:val="28"/>
          <w:lang w:bidi="ar-JO"/>
        </w:rPr>
        <w:t>:</w:t>
      </w:r>
      <w:r>
        <w:rPr>
          <w:rFonts w:asciiTheme="majorBidi" w:hAnsiTheme="majorBidi" w:cstheme="majorBidi"/>
          <w:sz w:val="28"/>
          <w:szCs w:val="28"/>
          <w:lang w:bidi="ar-JO"/>
        </w:rPr>
        <w:t xml:space="preserve"> </w:t>
      </w:r>
      <w:r w:rsidR="003906DB" w:rsidRPr="003906DB">
        <w:rPr>
          <w:rFonts w:asciiTheme="majorBidi" w:hAnsiTheme="majorBidi" w:cstheme="majorBidi"/>
          <w:color w:val="000000"/>
          <w:sz w:val="28"/>
          <w:szCs w:val="28"/>
          <w:shd w:val="clear" w:color="auto" w:fill="FFFFFF"/>
        </w:rPr>
        <w:t xml:space="preserve">is the universal markup language for the Web. HTML lets you format text, add graphics, create links, input forms, </w:t>
      </w:r>
      <w:proofErr w:type="gramStart"/>
      <w:r w:rsidR="003906DB" w:rsidRPr="003906DB">
        <w:rPr>
          <w:rFonts w:asciiTheme="majorBidi" w:hAnsiTheme="majorBidi" w:cstheme="majorBidi"/>
          <w:color w:val="000000"/>
          <w:sz w:val="28"/>
          <w:szCs w:val="28"/>
          <w:shd w:val="clear" w:color="auto" w:fill="FFFFFF"/>
        </w:rPr>
        <w:t>frames</w:t>
      </w:r>
      <w:proofErr w:type="gramEnd"/>
      <w:r w:rsidR="003906DB" w:rsidRPr="003906DB">
        <w:rPr>
          <w:rFonts w:asciiTheme="majorBidi" w:hAnsiTheme="majorBidi" w:cstheme="majorBidi"/>
          <w:color w:val="000000"/>
          <w:sz w:val="28"/>
          <w:szCs w:val="28"/>
          <w:shd w:val="clear" w:color="auto" w:fill="FFFFFF"/>
        </w:rPr>
        <w:t xml:space="preserve"> and tables, etc., and save it all in a text file that any browser can read and display.</w:t>
      </w:r>
    </w:p>
    <w:p w14:paraId="6C4FE532" w14:textId="33781BF8" w:rsidR="003336AB" w:rsidRPr="00017421" w:rsidRDefault="00017421" w:rsidP="00C61BF3">
      <w:pPr>
        <w:spacing w:after="240" w:line="480" w:lineRule="auto"/>
        <w:ind w:left="720"/>
        <w:rPr>
          <w:rFonts w:asciiTheme="majorBidi" w:hAnsiTheme="majorBidi" w:cstheme="majorBidi"/>
          <w:sz w:val="28"/>
          <w:szCs w:val="28"/>
          <w:lang w:bidi="ar-JO"/>
        </w:rPr>
      </w:pPr>
      <w:r w:rsidRPr="00C61BF3">
        <w:rPr>
          <w:rFonts w:asciiTheme="majorBidi" w:hAnsiTheme="majorBidi" w:cstheme="majorBidi"/>
          <w:b/>
          <w:bCs/>
          <w:sz w:val="28"/>
          <w:szCs w:val="28"/>
          <w:lang w:bidi="ar-JO"/>
        </w:rPr>
        <w:t>4.</w:t>
      </w:r>
      <w:r w:rsidR="008F73BA">
        <w:rPr>
          <w:rFonts w:asciiTheme="majorBidi" w:hAnsiTheme="majorBidi" w:cstheme="majorBidi"/>
          <w:b/>
          <w:bCs/>
          <w:sz w:val="28"/>
          <w:szCs w:val="28"/>
          <w:lang w:bidi="ar-JO"/>
        </w:rPr>
        <w:t>1.2</w:t>
      </w:r>
      <w:r w:rsidRPr="00C61BF3">
        <w:rPr>
          <w:rFonts w:asciiTheme="majorBidi" w:hAnsiTheme="majorBidi" w:cstheme="majorBidi"/>
          <w:b/>
          <w:bCs/>
          <w:sz w:val="28"/>
          <w:szCs w:val="28"/>
          <w:lang w:bidi="ar-JO"/>
        </w:rPr>
        <w:t xml:space="preserve"> </w:t>
      </w:r>
      <w:r w:rsidR="00493027" w:rsidRPr="00C61BF3">
        <w:rPr>
          <w:rFonts w:asciiTheme="majorBidi" w:hAnsiTheme="majorBidi" w:cstheme="majorBidi"/>
          <w:b/>
          <w:bCs/>
          <w:sz w:val="28"/>
          <w:szCs w:val="28"/>
          <w:lang w:bidi="ar-JO"/>
        </w:rPr>
        <w:t>CSS</w:t>
      </w:r>
      <w:r w:rsidR="00493027" w:rsidRPr="00B96C16">
        <w:rPr>
          <w:rFonts w:asciiTheme="majorBidi" w:hAnsiTheme="majorBidi" w:cstheme="majorBidi"/>
          <w:b/>
          <w:bCs/>
          <w:sz w:val="28"/>
          <w:szCs w:val="28"/>
          <w:lang w:bidi="ar-JO"/>
        </w:rPr>
        <w:t>:</w:t>
      </w:r>
      <w:r w:rsidR="00493027">
        <w:rPr>
          <w:rFonts w:asciiTheme="majorBidi" w:hAnsiTheme="majorBidi" w:cstheme="majorBidi"/>
          <w:sz w:val="28"/>
          <w:szCs w:val="28"/>
          <w:lang w:bidi="ar-JO"/>
        </w:rPr>
        <w:t xml:space="preserve"> </w:t>
      </w:r>
      <w:r w:rsidR="00493027" w:rsidRPr="00C61BF3">
        <w:rPr>
          <w:rFonts w:asciiTheme="majorBidi" w:hAnsiTheme="majorBidi" w:cstheme="majorBidi"/>
          <w:color w:val="222222"/>
          <w:sz w:val="28"/>
          <w:szCs w:val="28"/>
          <w:shd w:val="clear" w:color="auto" w:fill="FFFFFF" w:themeFill="background1"/>
        </w:rPr>
        <w:t xml:space="preserve">CSS stands for Cascading Style Sheets. It is a language designed to </w:t>
      </w:r>
      <w:r w:rsidR="00493027" w:rsidRPr="00B96C16">
        <w:rPr>
          <w:rFonts w:asciiTheme="majorBidi" w:hAnsiTheme="majorBidi" w:cstheme="majorBidi"/>
          <w:color w:val="222222"/>
          <w:sz w:val="28"/>
          <w:szCs w:val="28"/>
          <w:shd w:val="clear" w:color="auto" w:fill="FFFFFF" w:themeFill="background1"/>
        </w:rPr>
        <w:t>specify the overall appearance of webpages as well as the appearance and</w:t>
      </w:r>
      <w:r w:rsidR="00493027" w:rsidRPr="00C61BF3">
        <w:rPr>
          <w:rFonts w:asciiTheme="majorBidi" w:hAnsiTheme="majorBidi" w:cstheme="majorBidi"/>
          <w:color w:val="222222"/>
          <w:sz w:val="28"/>
          <w:szCs w:val="28"/>
          <w:shd w:val="clear" w:color="auto" w:fill="FFFFFF" w:themeFill="background1"/>
        </w:rPr>
        <w:t xml:space="preserve"> structure of the text and elements such as images and buttons on webpages and their layout. Styles can be specified with CSS using internal style sheet definitions which are placed right into HTML/XHTML code or in external files.</w:t>
      </w:r>
    </w:p>
    <w:p w14:paraId="5CF8874F" w14:textId="012FE6B2" w:rsidR="003336AB" w:rsidRPr="005452F2" w:rsidRDefault="005452F2" w:rsidP="00B96C16">
      <w:pPr>
        <w:spacing w:after="240" w:line="480" w:lineRule="auto"/>
        <w:ind w:left="720"/>
        <w:rPr>
          <w:rFonts w:asciiTheme="majorBidi" w:hAnsiTheme="majorBidi" w:cstheme="majorBidi"/>
          <w:sz w:val="28"/>
          <w:szCs w:val="28"/>
          <w:lang w:bidi="ar-JO"/>
        </w:rPr>
      </w:pPr>
      <w:r w:rsidRPr="00B96C16">
        <w:rPr>
          <w:rFonts w:asciiTheme="majorBidi" w:hAnsiTheme="majorBidi" w:cstheme="majorBidi"/>
          <w:b/>
          <w:bCs/>
          <w:sz w:val="28"/>
          <w:szCs w:val="28"/>
          <w:lang w:bidi="ar-JO"/>
        </w:rPr>
        <w:t>4.</w:t>
      </w:r>
      <w:r w:rsidR="008F73BA">
        <w:rPr>
          <w:rFonts w:asciiTheme="majorBidi" w:hAnsiTheme="majorBidi" w:cstheme="majorBidi"/>
          <w:b/>
          <w:bCs/>
          <w:sz w:val="28"/>
          <w:szCs w:val="28"/>
          <w:lang w:bidi="ar-JO"/>
        </w:rPr>
        <w:t>1.3</w:t>
      </w:r>
      <w:r w:rsidRPr="00B96C16">
        <w:rPr>
          <w:rFonts w:asciiTheme="majorBidi" w:hAnsiTheme="majorBidi" w:cstheme="majorBidi"/>
          <w:b/>
          <w:bCs/>
          <w:sz w:val="28"/>
          <w:szCs w:val="28"/>
          <w:lang w:bidi="ar-JO"/>
        </w:rPr>
        <w:t xml:space="preserve"> </w:t>
      </w:r>
      <w:r w:rsidR="00B96C16" w:rsidRPr="00B96C16">
        <w:rPr>
          <w:rFonts w:asciiTheme="majorBidi" w:hAnsiTheme="majorBidi" w:cstheme="majorBidi"/>
          <w:b/>
          <w:bCs/>
          <w:sz w:val="28"/>
          <w:szCs w:val="28"/>
          <w:lang w:bidi="ar-JO"/>
        </w:rPr>
        <w:t>Java Script:</w:t>
      </w:r>
      <w:r w:rsidR="00B96C16">
        <w:rPr>
          <w:rFonts w:asciiTheme="majorBidi" w:hAnsiTheme="majorBidi" w:cstheme="majorBidi"/>
          <w:sz w:val="28"/>
          <w:szCs w:val="28"/>
          <w:lang w:bidi="ar-JO"/>
        </w:rPr>
        <w:t xml:space="preserve"> </w:t>
      </w:r>
      <w:r w:rsidR="00B96C16" w:rsidRPr="00B96C16">
        <w:rPr>
          <w:rFonts w:asciiTheme="majorBidi" w:hAnsiTheme="majorBidi" w:cstheme="majorBidi"/>
          <w:color w:val="000000" w:themeColor="text1"/>
          <w:sz w:val="28"/>
          <w:szCs w:val="28"/>
          <w:shd w:val="clear" w:color="auto" w:fill="FFFFFF" w:themeFill="background1"/>
        </w:rPr>
        <w:t>JavaScript is a multi-paradigm, dynamic language with types and operators, standard built-in objects, and methods. Its syntax is based on the Java and C languages — many structures from those languages apply to JavaScript as well. JavaScript supports object-oriented programming with object prototypes, instead of classes </w:t>
      </w:r>
    </w:p>
    <w:p w14:paraId="53CC6EDC" w14:textId="64C5D938" w:rsidR="003336AB" w:rsidRDefault="003336AB" w:rsidP="00A91A57">
      <w:pPr>
        <w:spacing w:after="240" w:line="480" w:lineRule="auto"/>
        <w:jc w:val="center"/>
        <w:rPr>
          <w:rFonts w:asciiTheme="majorBidi" w:hAnsiTheme="majorBidi" w:cstheme="majorBidi"/>
          <w:sz w:val="20"/>
          <w:szCs w:val="20"/>
          <w:lang w:bidi="ar-JO"/>
        </w:rPr>
      </w:pPr>
    </w:p>
    <w:p w14:paraId="152B1762" w14:textId="7A7DEB94" w:rsidR="003336AB" w:rsidRDefault="003336AB" w:rsidP="00A91A57">
      <w:pPr>
        <w:spacing w:after="240" w:line="480" w:lineRule="auto"/>
        <w:jc w:val="center"/>
        <w:rPr>
          <w:rFonts w:asciiTheme="majorBidi" w:hAnsiTheme="majorBidi" w:cstheme="majorBidi"/>
          <w:sz w:val="20"/>
          <w:szCs w:val="20"/>
          <w:lang w:bidi="ar-JO"/>
        </w:rPr>
      </w:pPr>
    </w:p>
    <w:p w14:paraId="0B89B43B" w14:textId="5ACB7CF7" w:rsidR="00B96C16" w:rsidRDefault="00B96C16" w:rsidP="00A91A57">
      <w:pPr>
        <w:spacing w:after="240" w:line="480" w:lineRule="auto"/>
        <w:jc w:val="center"/>
        <w:rPr>
          <w:rFonts w:asciiTheme="majorBidi" w:hAnsiTheme="majorBidi" w:cstheme="majorBidi"/>
          <w:sz w:val="20"/>
          <w:szCs w:val="20"/>
          <w:lang w:bidi="ar-JO"/>
        </w:rPr>
      </w:pPr>
      <w:r>
        <w:rPr>
          <w:rFonts w:asciiTheme="majorBidi" w:hAnsiTheme="majorBidi" w:cstheme="majorBidi"/>
          <w:sz w:val="20"/>
          <w:szCs w:val="20"/>
          <w:lang w:bidi="ar-JO"/>
        </w:rPr>
        <w:t>8</w:t>
      </w:r>
    </w:p>
    <w:p w14:paraId="1C4879A8" w14:textId="5CC8FB05" w:rsidR="003336AB" w:rsidRPr="008F73BA" w:rsidRDefault="00446115" w:rsidP="008F73BA">
      <w:pPr>
        <w:spacing w:after="240" w:line="480" w:lineRule="auto"/>
        <w:rPr>
          <w:rFonts w:asciiTheme="majorBidi" w:hAnsiTheme="majorBidi" w:cstheme="majorBidi"/>
          <w:sz w:val="28"/>
          <w:szCs w:val="28"/>
          <w:lang w:bidi="ar-JO"/>
        </w:rPr>
      </w:pPr>
      <w:r w:rsidRPr="00446115">
        <w:rPr>
          <w:rFonts w:asciiTheme="majorBidi" w:hAnsiTheme="majorBidi" w:cstheme="majorBidi"/>
          <w:b/>
          <w:bCs/>
          <w:sz w:val="28"/>
          <w:szCs w:val="28"/>
          <w:lang w:bidi="ar-JO"/>
        </w:rPr>
        <w:lastRenderedPageBreak/>
        <w:t>4.2</w:t>
      </w:r>
      <w:r>
        <w:rPr>
          <w:rFonts w:asciiTheme="majorBidi" w:hAnsiTheme="majorBidi" w:cstheme="majorBidi"/>
          <w:sz w:val="28"/>
          <w:szCs w:val="28"/>
          <w:lang w:bidi="ar-JO"/>
        </w:rPr>
        <w:t xml:space="preserve"> </w:t>
      </w:r>
      <w:r w:rsidRPr="00446115">
        <w:rPr>
          <w:rFonts w:asciiTheme="majorBidi" w:hAnsiTheme="majorBidi" w:cstheme="majorBidi"/>
          <w:b/>
          <w:bCs/>
          <w:sz w:val="28"/>
          <w:szCs w:val="28"/>
          <w:lang w:bidi="ar-JO"/>
        </w:rPr>
        <w:t>Backend:</w:t>
      </w:r>
    </w:p>
    <w:p w14:paraId="523B466C" w14:textId="611D163D" w:rsidR="00264DF4" w:rsidRPr="00264DF4" w:rsidRDefault="00060792" w:rsidP="00264DF4">
      <w:pPr>
        <w:pStyle w:val="NormalWeb"/>
        <w:spacing w:before="120" w:beforeAutospacing="0" w:after="144" w:afterAutospacing="0" w:line="480" w:lineRule="auto"/>
        <w:ind w:left="720" w:right="48"/>
        <w:jc w:val="both"/>
        <w:rPr>
          <w:rFonts w:asciiTheme="majorBidi" w:hAnsiTheme="majorBidi" w:cstheme="majorBidi"/>
          <w:color w:val="000000"/>
          <w:sz w:val="28"/>
          <w:szCs w:val="28"/>
        </w:rPr>
      </w:pPr>
      <w:r w:rsidRPr="00060792">
        <w:rPr>
          <w:rFonts w:asciiTheme="majorBidi" w:hAnsiTheme="majorBidi" w:cstheme="majorBidi"/>
          <w:b/>
          <w:bCs/>
          <w:sz w:val="28"/>
          <w:szCs w:val="28"/>
          <w:lang w:bidi="ar-JO"/>
        </w:rPr>
        <w:t>4.2.1 PHP:</w:t>
      </w:r>
      <w:r>
        <w:rPr>
          <w:rFonts w:asciiTheme="majorBidi" w:hAnsiTheme="majorBidi" w:cstheme="majorBidi"/>
          <w:b/>
          <w:bCs/>
          <w:sz w:val="28"/>
          <w:szCs w:val="28"/>
          <w:lang w:bidi="ar-JO"/>
        </w:rPr>
        <w:t xml:space="preserve"> </w:t>
      </w:r>
      <w:r w:rsidR="00264DF4" w:rsidRPr="00264DF4">
        <w:rPr>
          <w:rFonts w:asciiTheme="majorBidi" w:hAnsiTheme="majorBidi" w:cstheme="majorBidi"/>
          <w:color w:val="000000"/>
          <w:sz w:val="28"/>
          <w:szCs w:val="28"/>
        </w:rPr>
        <w:t xml:space="preserve">PHP is a </w:t>
      </w:r>
      <w:proofErr w:type="gramStart"/>
      <w:r w:rsidR="00264DF4" w:rsidRPr="00264DF4">
        <w:rPr>
          <w:rFonts w:asciiTheme="majorBidi" w:hAnsiTheme="majorBidi" w:cstheme="majorBidi"/>
          <w:color w:val="000000"/>
          <w:sz w:val="28"/>
          <w:szCs w:val="28"/>
        </w:rPr>
        <w:t>server</w:t>
      </w:r>
      <w:r w:rsidR="00ED37A2">
        <w:rPr>
          <w:rFonts w:asciiTheme="majorBidi" w:hAnsiTheme="majorBidi" w:cstheme="majorBidi"/>
          <w:color w:val="000000"/>
          <w:sz w:val="28"/>
          <w:szCs w:val="28"/>
        </w:rPr>
        <w:t xml:space="preserve"> </w:t>
      </w:r>
      <w:r w:rsidR="00264DF4" w:rsidRPr="00264DF4">
        <w:rPr>
          <w:rFonts w:asciiTheme="majorBidi" w:hAnsiTheme="majorBidi" w:cstheme="majorBidi"/>
          <w:color w:val="000000"/>
          <w:sz w:val="28"/>
          <w:szCs w:val="28"/>
        </w:rPr>
        <w:t>side</w:t>
      </w:r>
      <w:proofErr w:type="gramEnd"/>
      <w:r w:rsidR="00264DF4" w:rsidRPr="00264DF4">
        <w:rPr>
          <w:rFonts w:asciiTheme="majorBidi" w:hAnsiTheme="majorBidi" w:cstheme="majorBidi"/>
          <w:color w:val="000000"/>
          <w:sz w:val="28"/>
          <w:szCs w:val="28"/>
        </w:rPr>
        <w:t xml:space="preserve"> scripting language that is embedded in HTML. It is used to manage dynamic content, databases, session tracking, even build entire e-commerce sites.</w:t>
      </w:r>
    </w:p>
    <w:p w14:paraId="47097C18" w14:textId="5B8A6ECD" w:rsidR="00264DF4" w:rsidRPr="00264DF4" w:rsidRDefault="00264DF4" w:rsidP="00264DF4">
      <w:pPr>
        <w:pStyle w:val="NormalWeb"/>
        <w:spacing w:before="120" w:beforeAutospacing="0" w:after="144" w:afterAutospacing="0" w:line="480" w:lineRule="auto"/>
        <w:ind w:left="768" w:right="48"/>
        <w:jc w:val="both"/>
        <w:rPr>
          <w:rFonts w:asciiTheme="majorBidi" w:hAnsiTheme="majorBidi" w:cstheme="majorBidi"/>
          <w:color w:val="000000"/>
          <w:sz w:val="28"/>
          <w:szCs w:val="28"/>
        </w:rPr>
      </w:pPr>
      <w:r w:rsidRPr="00264DF4">
        <w:rPr>
          <w:rFonts w:asciiTheme="majorBidi" w:hAnsiTheme="majorBidi" w:cstheme="majorBidi"/>
          <w:color w:val="000000"/>
          <w:sz w:val="28"/>
          <w:szCs w:val="28"/>
        </w:rPr>
        <w:t xml:space="preserve">It is integrated with </w:t>
      </w:r>
      <w:proofErr w:type="gramStart"/>
      <w:r w:rsidRPr="00264DF4">
        <w:rPr>
          <w:rFonts w:asciiTheme="majorBidi" w:hAnsiTheme="majorBidi" w:cstheme="majorBidi"/>
          <w:color w:val="000000"/>
          <w:sz w:val="28"/>
          <w:szCs w:val="28"/>
        </w:rPr>
        <w:t>a number</w:t>
      </w:r>
      <w:r>
        <w:rPr>
          <w:rFonts w:asciiTheme="majorBidi" w:hAnsiTheme="majorBidi" w:cstheme="majorBidi"/>
          <w:color w:val="000000"/>
          <w:sz w:val="28"/>
          <w:szCs w:val="28"/>
        </w:rPr>
        <w:t xml:space="preserve"> </w:t>
      </w:r>
      <w:r w:rsidRPr="00264DF4">
        <w:rPr>
          <w:rFonts w:asciiTheme="majorBidi" w:hAnsiTheme="majorBidi" w:cstheme="majorBidi"/>
          <w:color w:val="000000"/>
          <w:sz w:val="28"/>
          <w:szCs w:val="28"/>
        </w:rPr>
        <w:t>of</w:t>
      </w:r>
      <w:proofErr w:type="gramEnd"/>
      <w:r w:rsidRPr="00264DF4">
        <w:rPr>
          <w:rFonts w:asciiTheme="majorBidi" w:hAnsiTheme="majorBidi" w:cstheme="majorBidi"/>
          <w:color w:val="000000"/>
          <w:sz w:val="28"/>
          <w:szCs w:val="28"/>
        </w:rPr>
        <w:t xml:space="preserve"> popular databases, including MySQL, PostgreSQL, Oracle, Sybase, Informix, and Microsoft SQL Server.</w:t>
      </w:r>
    </w:p>
    <w:p w14:paraId="15C5FDBC" w14:textId="51EA7CE9" w:rsidR="003336AB" w:rsidRPr="00060792" w:rsidRDefault="003336AB" w:rsidP="008F73BA">
      <w:pPr>
        <w:spacing w:after="240" w:line="480" w:lineRule="auto"/>
        <w:rPr>
          <w:rFonts w:asciiTheme="majorBidi" w:hAnsiTheme="majorBidi" w:cstheme="majorBidi"/>
          <w:b/>
          <w:bCs/>
          <w:sz w:val="28"/>
          <w:szCs w:val="28"/>
          <w:lang w:bidi="ar-JO"/>
        </w:rPr>
      </w:pPr>
    </w:p>
    <w:p w14:paraId="46FAC1A9" w14:textId="39C2006F" w:rsidR="003336AB" w:rsidRPr="004C2ECE" w:rsidRDefault="00264DF4" w:rsidP="004C2ECE">
      <w:pPr>
        <w:spacing w:after="240" w:line="480" w:lineRule="auto"/>
        <w:ind w:left="720"/>
        <w:rPr>
          <w:rFonts w:asciiTheme="majorBidi" w:hAnsiTheme="majorBidi" w:cstheme="majorBidi"/>
          <w:sz w:val="28"/>
          <w:szCs w:val="28"/>
          <w:lang w:bidi="ar-JO"/>
        </w:rPr>
      </w:pPr>
      <w:r w:rsidRPr="004C2ECE">
        <w:rPr>
          <w:rFonts w:asciiTheme="majorBidi" w:hAnsiTheme="majorBidi" w:cstheme="majorBidi"/>
          <w:b/>
          <w:bCs/>
          <w:sz w:val="28"/>
          <w:szCs w:val="28"/>
          <w:lang w:bidi="ar-JO"/>
        </w:rPr>
        <w:t>4.2.2</w:t>
      </w:r>
      <w:r w:rsidR="00D61DA0" w:rsidRPr="004C2ECE">
        <w:rPr>
          <w:rFonts w:asciiTheme="majorBidi" w:hAnsiTheme="majorBidi" w:cstheme="majorBidi"/>
          <w:b/>
          <w:bCs/>
          <w:sz w:val="28"/>
          <w:szCs w:val="28"/>
          <w:lang w:bidi="ar-JO"/>
        </w:rPr>
        <w:t xml:space="preserve"> </w:t>
      </w:r>
      <w:r w:rsidR="004C2ECE" w:rsidRPr="004C2ECE">
        <w:rPr>
          <w:rFonts w:asciiTheme="majorBidi" w:hAnsiTheme="majorBidi" w:cstheme="majorBidi"/>
          <w:b/>
          <w:bCs/>
          <w:sz w:val="28"/>
          <w:szCs w:val="28"/>
          <w:lang w:bidi="ar-JO"/>
        </w:rPr>
        <w:t>SQL:</w:t>
      </w:r>
      <w:r w:rsidR="004C2ECE">
        <w:rPr>
          <w:rFonts w:ascii="Georgia" w:hAnsi="Georgia"/>
          <w:color w:val="292929"/>
          <w:spacing w:val="-1"/>
          <w:sz w:val="30"/>
          <w:szCs w:val="30"/>
          <w:shd w:val="clear" w:color="auto" w:fill="FFFFFF"/>
        </w:rPr>
        <w:t xml:space="preserve"> </w:t>
      </w:r>
      <w:r w:rsidR="004C2ECE" w:rsidRPr="004C2ECE">
        <w:rPr>
          <w:rFonts w:asciiTheme="majorBidi" w:hAnsiTheme="majorBidi" w:cstheme="majorBidi"/>
          <w:color w:val="292929"/>
          <w:spacing w:val="-1"/>
          <w:sz w:val="28"/>
          <w:szCs w:val="28"/>
          <w:shd w:val="clear" w:color="auto" w:fill="FFFFFF"/>
        </w:rPr>
        <w:t>which stands for </w:t>
      </w:r>
      <w:r w:rsidR="004C2ECE" w:rsidRPr="004C2ECE">
        <w:rPr>
          <w:rStyle w:val="Strong"/>
          <w:rFonts w:asciiTheme="majorBidi" w:hAnsiTheme="majorBidi" w:cstheme="majorBidi"/>
          <w:color w:val="292929"/>
          <w:spacing w:val="-1"/>
          <w:sz w:val="28"/>
          <w:szCs w:val="28"/>
          <w:shd w:val="clear" w:color="auto" w:fill="FFFFFF"/>
        </w:rPr>
        <w:t>Structured Query Language</w:t>
      </w:r>
      <w:r w:rsidR="004C2ECE" w:rsidRPr="004C2ECE">
        <w:rPr>
          <w:rFonts w:asciiTheme="majorBidi" w:hAnsiTheme="majorBidi" w:cstheme="majorBidi"/>
          <w:color w:val="292929"/>
          <w:spacing w:val="-1"/>
          <w:sz w:val="28"/>
          <w:szCs w:val="28"/>
          <w:shd w:val="clear" w:color="auto" w:fill="FFFFFF"/>
        </w:rPr>
        <w:t> is a language to manage and communicate with databases. For instance, it is used for database creation, deletion, update rows by fetching rows, modifying rows, etc. SQL statements are used for tasks like updating data on a database or retrieving data from a database.</w:t>
      </w:r>
    </w:p>
    <w:p w14:paraId="7EAA1E53" w14:textId="5F5A59CD" w:rsidR="003336AB" w:rsidRDefault="003336AB" w:rsidP="00A91A57">
      <w:pPr>
        <w:spacing w:after="240" w:line="480" w:lineRule="auto"/>
        <w:jc w:val="center"/>
        <w:rPr>
          <w:rFonts w:asciiTheme="majorBidi" w:hAnsiTheme="majorBidi" w:cstheme="majorBidi"/>
          <w:sz w:val="20"/>
          <w:szCs w:val="20"/>
          <w:lang w:bidi="ar-JO"/>
        </w:rPr>
      </w:pPr>
    </w:p>
    <w:p w14:paraId="2833ECDC" w14:textId="6B127029" w:rsidR="003336AB" w:rsidRDefault="003336AB" w:rsidP="00A91A57">
      <w:pPr>
        <w:spacing w:after="240" w:line="480" w:lineRule="auto"/>
        <w:jc w:val="center"/>
        <w:rPr>
          <w:rFonts w:asciiTheme="majorBidi" w:hAnsiTheme="majorBidi" w:cstheme="majorBidi"/>
          <w:sz w:val="20"/>
          <w:szCs w:val="20"/>
          <w:lang w:bidi="ar-JO"/>
        </w:rPr>
      </w:pPr>
    </w:p>
    <w:p w14:paraId="3D65D699" w14:textId="06E66F3F" w:rsidR="003336AB" w:rsidRDefault="003336AB" w:rsidP="00A91A57">
      <w:pPr>
        <w:spacing w:after="240" w:line="480" w:lineRule="auto"/>
        <w:jc w:val="center"/>
        <w:rPr>
          <w:rFonts w:asciiTheme="majorBidi" w:hAnsiTheme="majorBidi" w:cstheme="majorBidi"/>
          <w:sz w:val="20"/>
          <w:szCs w:val="20"/>
          <w:lang w:bidi="ar-JO"/>
        </w:rPr>
      </w:pPr>
    </w:p>
    <w:p w14:paraId="45E5821A" w14:textId="16816FEA" w:rsidR="003336AB" w:rsidRDefault="003336AB" w:rsidP="00A91A57">
      <w:pPr>
        <w:spacing w:after="240" w:line="480" w:lineRule="auto"/>
        <w:jc w:val="center"/>
        <w:rPr>
          <w:rFonts w:asciiTheme="majorBidi" w:hAnsiTheme="majorBidi" w:cstheme="majorBidi"/>
          <w:sz w:val="20"/>
          <w:szCs w:val="20"/>
          <w:lang w:bidi="ar-JO"/>
        </w:rPr>
      </w:pPr>
    </w:p>
    <w:p w14:paraId="32F12D74" w14:textId="77777777" w:rsidR="00B63AA1" w:rsidRDefault="00B63AA1" w:rsidP="001D44E5">
      <w:pPr>
        <w:spacing w:line="480" w:lineRule="auto"/>
        <w:rPr>
          <w:rFonts w:asciiTheme="majorBidi" w:hAnsiTheme="majorBidi" w:cstheme="majorBidi"/>
          <w:sz w:val="28"/>
          <w:szCs w:val="28"/>
          <w:lang w:bidi="ar-JO"/>
        </w:rPr>
      </w:pPr>
    </w:p>
    <w:p w14:paraId="718C30B6" w14:textId="4A3B135C" w:rsidR="00C33935" w:rsidRPr="003910D5" w:rsidRDefault="00B96C16" w:rsidP="003910D5">
      <w:pPr>
        <w:spacing w:line="480" w:lineRule="auto"/>
        <w:jc w:val="center"/>
        <w:rPr>
          <w:rFonts w:asciiTheme="majorBidi" w:hAnsiTheme="majorBidi" w:cstheme="majorBidi"/>
          <w:sz w:val="20"/>
          <w:szCs w:val="20"/>
          <w:lang w:bidi="ar-JO"/>
        </w:rPr>
      </w:pPr>
      <w:r>
        <w:rPr>
          <w:rFonts w:asciiTheme="majorBidi" w:hAnsiTheme="majorBidi" w:cstheme="majorBidi"/>
          <w:sz w:val="20"/>
          <w:szCs w:val="20"/>
          <w:lang w:bidi="ar-JO"/>
        </w:rPr>
        <w:t>9</w:t>
      </w:r>
    </w:p>
    <w:p w14:paraId="4BCAFE62" w14:textId="5B46EA60" w:rsidR="0037617A" w:rsidRDefault="0037617A" w:rsidP="005B3ED8">
      <w:pPr>
        <w:pBdr>
          <w:bottom w:val="single" w:sz="4" w:space="1" w:color="auto"/>
        </w:pBdr>
        <w:spacing w:line="276" w:lineRule="auto"/>
        <w:rPr>
          <w:rFonts w:asciiTheme="majorBidi" w:hAnsiTheme="majorBidi" w:cstheme="majorBidi"/>
          <w:sz w:val="32"/>
          <w:szCs w:val="32"/>
          <w:lang w:bidi="ar-JO"/>
        </w:rPr>
      </w:pPr>
      <w:r w:rsidRPr="0037617A">
        <w:rPr>
          <w:rFonts w:asciiTheme="majorBidi" w:hAnsiTheme="majorBidi" w:cstheme="majorBidi"/>
          <w:sz w:val="32"/>
          <w:szCs w:val="32"/>
          <w:lang w:bidi="ar-JO"/>
        </w:rPr>
        <w:lastRenderedPageBreak/>
        <w:t>Chapter5: Design</w:t>
      </w:r>
    </w:p>
    <w:p w14:paraId="4051AFC0" w14:textId="77777777" w:rsidR="005B3ED8" w:rsidRDefault="005B3ED8" w:rsidP="005B3ED8">
      <w:pPr>
        <w:spacing w:line="276" w:lineRule="auto"/>
        <w:rPr>
          <w:rFonts w:asciiTheme="majorBidi" w:hAnsiTheme="majorBidi" w:cstheme="majorBidi"/>
          <w:sz w:val="32"/>
          <w:szCs w:val="32"/>
          <w:lang w:bidi="ar-JO"/>
        </w:rPr>
      </w:pPr>
    </w:p>
    <w:p w14:paraId="4A9A4A2D" w14:textId="63CC86E4" w:rsidR="005B3ED8" w:rsidRDefault="005B3ED8" w:rsidP="005B3ED8">
      <w:pPr>
        <w:spacing w:line="276" w:lineRule="auto"/>
        <w:rPr>
          <w:rFonts w:asciiTheme="majorBidi" w:hAnsiTheme="majorBidi" w:cstheme="majorBidi"/>
          <w:sz w:val="32"/>
          <w:szCs w:val="32"/>
          <w:lang w:bidi="ar-JO"/>
        </w:rPr>
      </w:pPr>
      <w:r>
        <w:rPr>
          <w:rFonts w:asciiTheme="majorBidi" w:hAnsiTheme="majorBidi" w:cstheme="majorBidi"/>
          <w:sz w:val="32"/>
          <w:szCs w:val="32"/>
          <w:lang w:bidi="ar-JO"/>
        </w:rPr>
        <w:tab/>
        <w:t>5.1 Use Case Diagram</w:t>
      </w:r>
    </w:p>
    <w:p w14:paraId="385FC879" w14:textId="42173FD7" w:rsidR="005B3ED8" w:rsidRDefault="005B3ED8" w:rsidP="005B3ED8">
      <w:pPr>
        <w:spacing w:line="276" w:lineRule="auto"/>
        <w:rPr>
          <w:rFonts w:asciiTheme="majorBidi" w:hAnsiTheme="majorBidi" w:cstheme="majorBidi"/>
          <w:sz w:val="32"/>
          <w:szCs w:val="32"/>
          <w:lang w:bidi="ar-JO"/>
        </w:rPr>
      </w:pPr>
      <w:r>
        <w:rPr>
          <w:rFonts w:asciiTheme="majorBidi" w:hAnsiTheme="majorBidi" w:cstheme="majorBidi"/>
          <w:sz w:val="32"/>
          <w:szCs w:val="32"/>
          <w:lang w:bidi="ar-JO"/>
        </w:rPr>
        <w:tab/>
      </w:r>
      <w:r>
        <w:rPr>
          <w:rFonts w:asciiTheme="majorBidi" w:hAnsiTheme="majorBidi" w:cstheme="majorBidi"/>
          <w:noProof/>
          <w:sz w:val="32"/>
          <w:szCs w:val="32"/>
          <w:lang w:bidi="ar-JO"/>
        </w:rPr>
        <w:drawing>
          <wp:inline distT="0" distB="0" distL="0" distR="0" wp14:anchorId="630CC9AE" wp14:editId="2506A136">
            <wp:extent cx="5943600" cy="494792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947920"/>
                    </a:xfrm>
                    <a:prstGeom prst="rect">
                      <a:avLst/>
                    </a:prstGeom>
                  </pic:spPr>
                </pic:pic>
              </a:graphicData>
            </a:graphic>
          </wp:inline>
        </w:drawing>
      </w:r>
    </w:p>
    <w:p w14:paraId="10F8E510" w14:textId="37785501" w:rsidR="003910D5" w:rsidRDefault="003910D5" w:rsidP="005B3ED8">
      <w:pPr>
        <w:spacing w:line="276" w:lineRule="auto"/>
        <w:rPr>
          <w:rFonts w:asciiTheme="majorBidi" w:hAnsiTheme="majorBidi" w:cstheme="majorBidi"/>
          <w:sz w:val="32"/>
          <w:szCs w:val="32"/>
          <w:lang w:bidi="ar-JO"/>
        </w:rPr>
      </w:pPr>
    </w:p>
    <w:p w14:paraId="1E61D810" w14:textId="2AAAA958" w:rsidR="003910D5" w:rsidRDefault="003910D5" w:rsidP="005B3ED8">
      <w:pPr>
        <w:spacing w:line="276" w:lineRule="auto"/>
        <w:rPr>
          <w:rFonts w:asciiTheme="majorBidi" w:hAnsiTheme="majorBidi" w:cstheme="majorBidi"/>
          <w:sz w:val="32"/>
          <w:szCs w:val="32"/>
          <w:lang w:bidi="ar-JO"/>
        </w:rPr>
      </w:pPr>
    </w:p>
    <w:p w14:paraId="702F4C0A" w14:textId="618508E0" w:rsidR="003910D5" w:rsidRDefault="003910D5" w:rsidP="005B3ED8">
      <w:pPr>
        <w:spacing w:line="276" w:lineRule="auto"/>
        <w:rPr>
          <w:rFonts w:asciiTheme="majorBidi" w:hAnsiTheme="majorBidi" w:cstheme="majorBidi"/>
          <w:sz w:val="32"/>
          <w:szCs w:val="32"/>
          <w:lang w:bidi="ar-JO"/>
        </w:rPr>
      </w:pPr>
    </w:p>
    <w:p w14:paraId="47B27348" w14:textId="23FD7F4E" w:rsidR="003910D5" w:rsidRDefault="003910D5" w:rsidP="005B3ED8">
      <w:pPr>
        <w:spacing w:line="276" w:lineRule="auto"/>
        <w:rPr>
          <w:rFonts w:asciiTheme="majorBidi" w:hAnsiTheme="majorBidi" w:cstheme="majorBidi"/>
          <w:sz w:val="32"/>
          <w:szCs w:val="32"/>
          <w:lang w:bidi="ar-JO"/>
        </w:rPr>
      </w:pPr>
    </w:p>
    <w:p w14:paraId="4F098743" w14:textId="3B96EA75" w:rsidR="003910D5" w:rsidRDefault="003910D5" w:rsidP="005B3ED8">
      <w:pPr>
        <w:spacing w:line="276" w:lineRule="auto"/>
        <w:rPr>
          <w:rFonts w:asciiTheme="majorBidi" w:hAnsiTheme="majorBidi" w:cstheme="majorBidi"/>
          <w:sz w:val="32"/>
          <w:szCs w:val="32"/>
          <w:lang w:bidi="ar-JO"/>
        </w:rPr>
      </w:pPr>
    </w:p>
    <w:p w14:paraId="27AD7188" w14:textId="43E93EE1" w:rsidR="003910D5" w:rsidRDefault="003910D5" w:rsidP="005B3ED8">
      <w:pPr>
        <w:spacing w:line="276" w:lineRule="auto"/>
        <w:rPr>
          <w:rFonts w:asciiTheme="majorBidi" w:hAnsiTheme="majorBidi" w:cstheme="majorBidi"/>
          <w:sz w:val="32"/>
          <w:szCs w:val="32"/>
          <w:lang w:bidi="ar-JO"/>
        </w:rPr>
      </w:pPr>
    </w:p>
    <w:p w14:paraId="661E1AB9" w14:textId="2BF41502" w:rsidR="003910D5" w:rsidRDefault="003910D5" w:rsidP="005B3ED8">
      <w:pPr>
        <w:spacing w:line="276" w:lineRule="auto"/>
        <w:rPr>
          <w:rFonts w:asciiTheme="majorBidi" w:hAnsiTheme="majorBidi" w:cstheme="majorBidi"/>
          <w:sz w:val="32"/>
          <w:szCs w:val="32"/>
          <w:lang w:bidi="ar-JO"/>
        </w:rPr>
      </w:pPr>
    </w:p>
    <w:p w14:paraId="4D457006" w14:textId="4AB0BD87" w:rsidR="003910D5" w:rsidRDefault="00B96C16" w:rsidP="003910D5">
      <w:pPr>
        <w:spacing w:line="276" w:lineRule="auto"/>
        <w:jc w:val="center"/>
        <w:rPr>
          <w:rFonts w:asciiTheme="majorBidi" w:hAnsiTheme="majorBidi" w:cstheme="majorBidi"/>
          <w:sz w:val="20"/>
          <w:szCs w:val="20"/>
          <w:lang w:bidi="ar-JO"/>
        </w:rPr>
      </w:pPr>
      <w:r>
        <w:rPr>
          <w:rFonts w:asciiTheme="majorBidi" w:hAnsiTheme="majorBidi" w:cstheme="majorBidi"/>
          <w:sz w:val="20"/>
          <w:szCs w:val="20"/>
          <w:lang w:bidi="ar-JO"/>
        </w:rPr>
        <w:t>10</w:t>
      </w:r>
    </w:p>
    <w:p w14:paraId="1E82CFDD" w14:textId="4D9A408F" w:rsidR="003910D5" w:rsidRDefault="003910D5" w:rsidP="003910D5">
      <w:pPr>
        <w:spacing w:line="276" w:lineRule="auto"/>
        <w:jc w:val="center"/>
        <w:rPr>
          <w:rFonts w:asciiTheme="majorBidi" w:hAnsiTheme="majorBidi" w:cstheme="majorBidi"/>
          <w:sz w:val="20"/>
          <w:szCs w:val="20"/>
          <w:lang w:bidi="ar-JO"/>
        </w:rPr>
      </w:pPr>
    </w:p>
    <w:p w14:paraId="06426321" w14:textId="3BE18A2F" w:rsidR="00E844A7" w:rsidRDefault="004E632B" w:rsidP="004E632B">
      <w:pPr>
        <w:spacing w:line="276" w:lineRule="auto"/>
        <w:rPr>
          <w:rFonts w:asciiTheme="majorBidi" w:hAnsiTheme="majorBidi" w:cstheme="majorBidi"/>
          <w:sz w:val="32"/>
          <w:szCs w:val="32"/>
          <w:lang w:bidi="ar-JO"/>
        </w:rPr>
      </w:pPr>
      <w:r>
        <w:rPr>
          <w:rFonts w:asciiTheme="majorBidi" w:hAnsiTheme="majorBidi" w:cstheme="majorBidi"/>
          <w:sz w:val="32"/>
          <w:szCs w:val="32"/>
          <w:lang w:bidi="ar-JO"/>
        </w:rPr>
        <w:tab/>
        <w:t>5.2 Wireframe</w:t>
      </w:r>
    </w:p>
    <w:p w14:paraId="567EF275" w14:textId="4F085B7C" w:rsidR="00E844A7" w:rsidRDefault="00E844A7" w:rsidP="004E632B">
      <w:pPr>
        <w:spacing w:line="276" w:lineRule="auto"/>
        <w:rPr>
          <w:rFonts w:asciiTheme="majorBidi" w:hAnsiTheme="majorBidi" w:cstheme="majorBidi"/>
          <w:sz w:val="32"/>
          <w:szCs w:val="32"/>
          <w:lang w:bidi="ar-JO"/>
        </w:rPr>
      </w:pPr>
    </w:p>
    <w:p w14:paraId="0EAA7306" w14:textId="3C0B71E4" w:rsidR="004A1638" w:rsidRDefault="004A1638" w:rsidP="004E632B">
      <w:pPr>
        <w:spacing w:line="276" w:lineRule="auto"/>
        <w:rPr>
          <w:rFonts w:asciiTheme="majorBidi" w:hAnsiTheme="majorBidi" w:cstheme="majorBidi"/>
          <w:sz w:val="32"/>
          <w:szCs w:val="32"/>
          <w:lang w:bidi="ar-JO"/>
        </w:rPr>
      </w:pPr>
    </w:p>
    <w:p w14:paraId="1E1D00F6" w14:textId="77777777" w:rsidR="004A1638" w:rsidRDefault="004A1638" w:rsidP="004E632B">
      <w:pPr>
        <w:spacing w:line="276" w:lineRule="auto"/>
        <w:rPr>
          <w:rFonts w:asciiTheme="majorBidi" w:hAnsiTheme="majorBidi" w:cstheme="majorBidi"/>
          <w:sz w:val="32"/>
          <w:szCs w:val="32"/>
          <w:lang w:bidi="ar-JO"/>
        </w:rPr>
      </w:pPr>
    </w:p>
    <w:p w14:paraId="31AB97D3" w14:textId="73906A13" w:rsidR="005B40A2" w:rsidRPr="005B40A2" w:rsidRDefault="00E844A7" w:rsidP="004E632B">
      <w:pPr>
        <w:spacing w:line="276" w:lineRule="auto"/>
        <w:rPr>
          <w:rFonts w:asciiTheme="majorBidi" w:hAnsiTheme="majorBidi" w:cstheme="majorBidi"/>
          <w:sz w:val="32"/>
          <w:szCs w:val="32"/>
          <w:lang w:bidi="ar-JO"/>
        </w:rPr>
      </w:pPr>
      <w:r>
        <w:rPr>
          <w:rFonts w:asciiTheme="majorBidi" w:hAnsiTheme="majorBidi" w:cstheme="majorBidi"/>
          <w:noProof/>
          <w:sz w:val="32"/>
          <w:szCs w:val="32"/>
          <w:lang w:bidi="ar-JO"/>
        </w:rPr>
        <w:drawing>
          <wp:inline distT="0" distB="0" distL="0" distR="0" wp14:anchorId="52902486" wp14:editId="016DFD05">
            <wp:extent cx="5943600" cy="406082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060825"/>
                    </a:xfrm>
                    <a:prstGeom prst="rect">
                      <a:avLst/>
                    </a:prstGeom>
                  </pic:spPr>
                </pic:pic>
              </a:graphicData>
            </a:graphic>
          </wp:inline>
        </w:drawing>
      </w:r>
    </w:p>
    <w:p w14:paraId="6954D113" w14:textId="75E5BDEF" w:rsidR="005B40A2" w:rsidRDefault="005B40A2" w:rsidP="003910D5">
      <w:pPr>
        <w:spacing w:line="276" w:lineRule="auto"/>
        <w:jc w:val="center"/>
        <w:rPr>
          <w:rFonts w:asciiTheme="majorBidi" w:hAnsiTheme="majorBidi" w:cstheme="majorBidi"/>
          <w:sz w:val="20"/>
          <w:szCs w:val="20"/>
          <w:lang w:bidi="ar-JO"/>
        </w:rPr>
      </w:pPr>
    </w:p>
    <w:p w14:paraId="09B47995" w14:textId="6BA8F110" w:rsidR="005B40A2" w:rsidRDefault="005B40A2" w:rsidP="003910D5">
      <w:pPr>
        <w:spacing w:line="276" w:lineRule="auto"/>
        <w:jc w:val="center"/>
        <w:rPr>
          <w:rFonts w:asciiTheme="majorBidi" w:hAnsiTheme="majorBidi" w:cstheme="majorBidi"/>
          <w:sz w:val="20"/>
          <w:szCs w:val="20"/>
          <w:lang w:bidi="ar-JO"/>
        </w:rPr>
      </w:pPr>
    </w:p>
    <w:p w14:paraId="4B34EBE5" w14:textId="484A9E69" w:rsidR="005B40A2" w:rsidRDefault="005B40A2" w:rsidP="003910D5">
      <w:pPr>
        <w:spacing w:line="276" w:lineRule="auto"/>
        <w:jc w:val="center"/>
        <w:rPr>
          <w:rFonts w:asciiTheme="majorBidi" w:hAnsiTheme="majorBidi" w:cstheme="majorBidi"/>
          <w:sz w:val="20"/>
          <w:szCs w:val="20"/>
          <w:lang w:bidi="ar-JO"/>
        </w:rPr>
      </w:pPr>
    </w:p>
    <w:p w14:paraId="71AC0366" w14:textId="6F0B576A" w:rsidR="005B40A2" w:rsidRDefault="005B40A2" w:rsidP="003910D5">
      <w:pPr>
        <w:spacing w:line="276" w:lineRule="auto"/>
        <w:jc w:val="center"/>
        <w:rPr>
          <w:rFonts w:asciiTheme="majorBidi" w:hAnsiTheme="majorBidi" w:cstheme="majorBidi"/>
          <w:sz w:val="20"/>
          <w:szCs w:val="20"/>
          <w:lang w:bidi="ar-JO"/>
        </w:rPr>
      </w:pPr>
    </w:p>
    <w:p w14:paraId="212564FC" w14:textId="329FEB8B" w:rsidR="005B40A2" w:rsidRDefault="005B40A2" w:rsidP="003910D5">
      <w:pPr>
        <w:spacing w:line="276" w:lineRule="auto"/>
        <w:jc w:val="center"/>
        <w:rPr>
          <w:rFonts w:asciiTheme="majorBidi" w:hAnsiTheme="majorBidi" w:cstheme="majorBidi"/>
          <w:sz w:val="20"/>
          <w:szCs w:val="20"/>
          <w:lang w:bidi="ar-JO"/>
        </w:rPr>
      </w:pPr>
    </w:p>
    <w:p w14:paraId="3C1BFEBA" w14:textId="1907E723" w:rsidR="005B40A2" w:rsidRDefault="005B40A2" w:rsidP="003910D5">
      <w:pPr>
        <w:spacing w:line="276" w:lineRule="auto"/>
        <w:jc w:val="center"/>
        <w:rPr>
          <w:rFonts w:asciiTheme="majorBidi" w:hAnsiTheme="majorBidi" w:cstheme="majorBidi"/>
          <w:sz w:val="20"/>
          <w:szCs w:val="20"/>
          <w:lang w:bidi="ar-JO"/>
        </w:rPr>
      </w:pPr>
    </w:p>
    <w:p w14:paraId="5F3ADAB7" w14:textId="6FE596BD" w:rsidR="005B40A2" w:rsidRDefault="005B40A2" w:rsidP="003910D5">
      <w:pPr>
        <w:spacing w:line="276" w:lineRule="auto"/>
        <w:jc w:val="center"/>
        <w:rPr>
          <w:rFonts w:asciiTheme="majorBidi" w:hAnsiTheme="majorBidi" w:cstheme="majorBidi"/>
          <w:sz w:val="20"/>
          <w:szCs w:val="20"/>
          <w:lang w:bidi="ar-JO"/>
        </w:rPr>
      </w:pPr>
    </w:p>
    <w:p w14:paraId="55D4BEF4" w14:textId="5DAE7EDD" w:rsidR="005B40A2" w:rsidRDefault="005B40A2" w:rsidP="003910D5">
      <w:pPr>
        <w:spacing w:line="276" w:lineRule="auto"/>
        <w:jc w:val="center"/>
        <w:rPr>
          <w:rFonts w:asciiTheme="majorBidi" w:hAnsiTheme="majorBidi" w:cstheme="majorBidi"/>
          <w:sz w:val="20"/>
          <w:szCs w:val="20"/>
          <w:lang w:bidi="ar-JO"/>
        </w:rPr>
      </w:pPr>
    </w:p>
    <w:p w14:paraId="0A45D787" w14:textId="346A1775" w:rsidR="005B40A2" w:rsidRDefault="005B40A2" w:rsidP="003910D5">
      <w:pPr>
        <w:spacing w:line="276" w:lineRule="auto"/>
        <w:jc w:val="center"/>
        <w:rPr>
          <w:rFonts w:asciiTheme="majorBidi" w:hAnsiTheme="majorBidi" w:cstheme="majorBidi"/>
          <w:sz w:val="20"/>
          <w:szCs w:val="20"/>
          <w:lang w:bidi="ar-JO"/>
        </w:rPr>
      </w:pPr>
    </w:p>
    <w:p w14:paraId="6512ACEF" w14:textId="188126F7" w:rsidR="005B40A2" w:rsidRDefault="005B40A2" w:rsidP="003910D5">
      <w:pPr>
        <w:spacing w:line="276" w:lineRule="auto"/>
        <w:jc w:val="center"/>
        <w:rPr>
          <w:rFonts w:asciiTheme="majorBidi" w:hAnsiTheme="majorBidi" w:cstheme="majorBidi"/>
          <w:sz w:val="20"/>
          <w:szCs w:val="20"/>
          <w:lang w:bidi="ar-JO"/>
        </w:rPr>
      </w:pPr>
    </w:p>
    <w:p w14:paraId="2DC098EA" w14:textId="50B711EA" w:rsidR="005B40A2" w:rsidRDefault="005B40A2" w:rsidP="003910D5">
      <w:pPr>
        <w:spacing w:line="276" w:lineRule="auto"/>
        <w:jc w:val="center"/>
        <w:rPr>
          <w:rFonts w:asciiTheme="majorBidi" w:hAnsiTheme="majorBidi" w:cstheme="majorBidi"/>
          <w:sz w:val="20"/>
          <w:szCs w:val="20"/>
          <w:lang w:bidi="ar-JO"/>
        </w:rPr>
      </w:pPr>
    </w:p>
    <w:p w14:paraId="1A370DBC" w14:textId="4D16A2F6" w:rsidR="005B40A2" w:rsidRDefault="005B40A2" w:rsidP="003910D5">
      <w:pPr>
        <w:spacing w:line="276" w:lineRule="auto"/>
        <w:jc w:val="center"/>
        <w:rPr>
          <w:rFonts w:asciiTheme="majorBidi" w:hAnsiTheme="majorBidi" w:cstheme="majorBidi"/>
          <w:sz w:val="20"/>
          <w:szCs w:val="20"/>
          <w:lang w:bidi="ar-JO"/>
        </w:rPr>
      </w:pPr>
    </w:p>
    <w:p w14:paraId="7876A403" w14:textId="7A7EEF76" w:rsidR="005B40A2" w:rsidRDefault="005B40A2" w:rsidP="003910D5">
      <w:pPr>
        <w:spacing w:line="276" w:lineRule="auto"/>
        <w:jc w:val="center"/>
        <w:rPr>
          <w:rFonts w:asciiTheme="majorBidi" w:hAnsiTheme="majorBidi" w:cstheme="majorBidi"/>
          <w:sz w:val="20"/>
          <w:szCs w:val="20"/>
          <w:lang w:bidi="ar-JO"/>
        </w:rPr>
      </w:pPr>
    </w:p>
    <w:p w14:paraId="4EBEF871" w14:textId="0F4DDEDF" w:rsidR="005B40A2" w:rsidRDefault="005B40A2" w:rsidP="003910D5">
      <w:pPr>
        <w:spacing w:line="276" w:lineRule="auto"/>
        <w:jc w:val="center"/>
        <w:rPr>
          <w:rFonts w:asciiTheme="majorBidi" w:hAnsiTheme="majorBidi" w:cstheme="majorBidi"/>
          <w:sz w:val="20"/>
          <w:szCs w:val="20"/>
          <w:lang w:bidi="ar-JO"/>
        </w:rPr>
      </w:pPr>
    </w:p>
    <w:p w14:paraId="1EC2E6D2" w14:textId="361DCAED" w:rsidR="005B40A2" w:rsidRDefault="005B40A2" w:rsidP="00E844A7">
      <w:pPr>
        <w:spacing w:line="276" w:lineRule="auto"/>
        <w:rPr>
          <w:rFonts w:asciiTheme="majorBidi" w:hAnsiTheme="majorBidi" w:cstheme="majorBidi"/>
          <w:sz w:val="20"/>
          <w:szCs w:val="20"/>
          <w:lang w:bidi="ar-JO"/>
        </w:rPr>
      </w:pPr>
    </w:p>
    <w:p w14:paraId="5DB2BADC" w14:textId="2CB77B37" w:rsidR="005B40A2" w:rsidRDefault="005B40A2" w:rsidP="004E632B">
      <w:pPr>
        <w:spacing w:line="276" w:lineRule="auto"/>
        <w:rPr>
          <w:rFonts w:asciiTheme="majorBidi" w:hAnsiTheme="majorBidi" w:cstheme="majorBidi"/>
          <w:sz w:val="20"/>
          <w:szCs w:val="20"/>
          <w:lang w:bidi="ar-JO"/>
        </w:rPr>
      </w:pPr>
    </w:p>
    <w:p w14:paraId="46F8523F" w14:textId="407237A8" w:rsidR="005B40A2" w:rsidRPr="003910D5" w:rsidRDefault="00B96C16" w:rsidP="003910D5">
      <w:pPr>
        <w:spacing w:line="276" w:lineRule="auto"/>
        <w:jc w:val="center"/>
        <w:rPr>
          <w:rFonts w:asciiTheme="majorBidi" w:hAnsiTheme="majorBidi" w:cstheme="majorBidi"/>
          <w:sz w:val="20"/>
          <w:szCs w:val="20"/>
          <w:lang w:bidi="ar-JO"/>
        </w:rPr>
      </w:pPr>
      <w:r>
        <w:rPr>
          <w:rFonts w:asciiTheme="majorBidi" w:hAnsiTheme="majorBidi" w:cstheme="majorBidi"/>
          <w:sz w:val="20"/>
          <w:szCs w:val="20"/>
          <w:lang w:bidi="ar-JO"/>
        </w:rPr>
        <w:t>11</w:t>
      </w:r>
    </w:p>
    <w:sectPr w:rsidR="005B40A2" w:rsidRPr="00391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1A6BE3"/>
    <w:multiLevelType w:val="multilevel"/>
    <w:tmpl w:val="416A0B58"/>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EF15992"/>
    <w:multiLevelType w:val="multilevel"/>
    <w:tmpl w:val="E642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FF573D"/>
    <w:multiLevelType w:val="hybridMultilevel"/>
    <w:tmpl w:val="A41AF5E4"/>
    <w:lvl w:ilvl="0" w:tplc="788AA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BD0935"/>
    <w:multiLevelType w:val="hybridMultilevel"/>
    <w:tmpl w:val="B626617E"/>
    <w:lvl w:ilvl="0" w:tplc="788AA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8B855C4"/>
    <w:multiLevelType w:val="hybridMultilevel"/>
    <w:tmpl w:val="0CFEE32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E0833B4"/>
    <w:multiLevelType w:val="hybridMultilevel"/>
    <w:tmpl w:val="586A777A"/>
    <w:lvl w:ilvl="0" w:tplc="788AA8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EC901E4"/>
    <w:multiLevelType w:val="multilevel"/>
    <w:tmpl w:val="756083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8973568"/>
    <w:multiLevelType w:val="hybridMultilevel"/>
    <w:tmpl w:val="FC2CA990"/>
    <w:lvl w:ilvl="0" w:tplc="788AA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245D43"/>
    <w:multiLevelType w:val="hybridMultilevel"/>
    <w:tmpl w:val="3A3A48AA"/>
    <w:lvl w:ilvl="0" w:tplc="788AA8F2">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4C87C04"/>
    <w:multiLevelType w:val="hybridMultilevel"/>
    <w:tmpl w:val="9C92F5FC"/>
    <w:lvl w:ilvl="0" w:tplc="788AA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167373"/>
    <w:multiLevelType w:val="hybridMultilevel"/>
    <w:tmpl w:val="FD5EA224"/>
    <w:lvl w:ilvl="0" w:tplc="788AA8F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3"/>
  </w:num>
  <w:num w:numId="3">
    <w:abstractNumId w:val="10"/>
  </w:num>
  <w:num w:numId="4">
    <w:abstractNumId w:val="30"/>
  </w:num>
  <w:num w:numId="5">
    <w:abstractNumId w:val="17"/>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5"/>
  </w:num>
  <w:num w:numId="21">
    <w:abstractNumId w:val="21"/>
  </w:num>
  <w:num w:numId="22">
    <w:abstractNumId w:val="11"/>
  </w:num>
  <w:num w:numId="23">
    <w:abstractNumId w:val="33"/>
  </w:num>
  <w:num w:numId="24">
    <w:abstractNumId w:val="16"/>
  </w:num>
  <w:num w:numId="25">
    <w:abstractNumId w:val="26"/>
  </w:num>
  <w:num w:numId="26">
    <w:abstractNumId w:val="28"/>
  </w:num>
  <w:num w:numId="27">
    <w:abstractNumId w:val="27"/>
  </w:num>
  <w:num w:numId="28">
    <w:abstractNumId w:val="29"/>
  </w:num>
  <w:num w:numId="29">
    <w:abstractNumId w:val="23"/>
  </w:num>
  <w:num w:numId="30">
    <w:abstractNumId w:val="32"/>
  </w:num>
  <w:num w:numId="31">
    <w:abstractNumId w:val="12"/>
  </w:num>
  <w:num w:numId="32">
    <w:abstractNumId w:val="31"/>
  </w:num>
  <w:num w:numId="33">
    <w:abstractNumId w:val="15"/>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893"/>
    <w:rsid w:val="00007577"/>
    <w:rsid w:val="00017421"/>
    <w:rsid w:val="00052956"/>
    <w:rsid w:val="00060792"/>
    <w:rsid w:val="00064E95"/>
    <w:rsid w:val="000955CF"/>
    <w:rsid w:val="000B5C3C"/>
    <w:rsid w:val="00121E20"/>
    <w:rsid w:val="00153437"/>
    <w:rsid w:val="0016286D"/>
    <w:rsid w:val="00165DDF"/>
    <w:rsid w:val="00172838"/>
    <w:rsid w:val="00187E9F"/>
    <w:rsid w:val="001C6BDC"/>
    <w:rsid w:val="001D44E5"/>
    <w:rsid w:val="001F02AB"/>
    <w:rsid w:val="0020778E"/>
    <w:rsid w:val="00221BAF"/>
    <w:rsid w:val="00256645"/>
    <w:rsid w:val="00256A2A"/>
    <w:rsid w:val="00264DF4"/>
    <w:rsid w:val="00270F38"/>
    <w:rsid w:val="00274520"/>
    <w:rsid w:val="00291A06"/>
    <w:rsid w:val="002926E5"/>
    <w:rsid w:val="002A75B5"/>
    <w:rsid w:val="002B4B21"/>
    <w:rsid w:val="002B6322"/>
    <w:rsid w:val="002B6999"/>
    <w:rsid w:val="002D2E6D"/>
    <w:rsid w:val="002E1962"/>
    <w:rsid w:val="00310C47"/>
    <w:rsid w:val="003336AB"/>
    <w:rsid w:val="0034022F"/>
    <w:rsid w:val="00357A35"/>
    <w:rsid w:val="00357B83"/>
    <w:rsid w:val="00367601"/>
    <w:rsid w:val="0037617A"/>
    <w:rsid w:val="003762EA"/>
    <w:rsid w:val="0037723F"/>
    <w:rsid w:val="003906DB"/>
    <w:rsid w:val="003910D5"/>
    <w:rsid w:val="003D2282"/>
    <w:rsid w:val="003E6789"/>
    <w:rsid w:val="003F39E6"/>
    <w:rsid w:val="003F7EB5"/>
    <w:rsid w:val="004053A2"/>
    <w:rsid w:val="0040645D"/>
    <w:rsid w:val="00410C69"/>
    <w:rsid w:val="004413E3"/>
    <w:rsid w:val="00443D5A"/>
    <w:rsid w:val="00446115"/>
    <w:rsid w:val="00480FF5"/>
    <w:rsid w:val="004849B2"/>
    <w:rsid w:val="00493027"/>
    <w:rsid w:val="0049532D"/>
    <w:rsid w:val="004A00C3"/>
    <w:rsid w:val="004A1638"/>
    <w:rsid w:val="004A7B3D"/>
    <w:rsid w:val="004C2ECE"/>
    <w:rsid w:val="004E30E9"/>
    <w:rsid w:val="004E632B"/>
    <w:rsid w:val="005130D1"/>
    <w:rsid w:val="005452F2"/>
    <w:rsid w:val="00555F6C"/>
    <w:rsid w:val="00560BC4"/>
    <w:rsid w:val="005727C9"/>
    <w:rsid w:val="005731A0"/>
    <w:rsid w:val="005A0C71"/>
    <w:rsid w:val="005A2212"/>
    <w:rsid w:val="005B3ED8"/>
    <w:rsid w:val="005B40A2"/>
    <w:rsid w:val="005E75A3"/>
    <w:rsid w:val="00621A97"/>
    <w:rsid w:val="00637893"/>
    <w:rsid w:val="00644531"/>
    <w:rsid w:val="00645252"/>
    <w:rsid w:val="00653CB3"/>
    <w:rsid w:val="00670D69"/>
    <w:rsid w:val="00674941"/>
    <w:rsid w:val="00685D22"/>
    <w:rsid w:val="006C22E0"/>
    <w:rsid w:val="006D02BF"/>
    <w:rsid w:val="006D3D74"/>
    <w:rsid w:val="007327E7"/>
    <w:rsid w:val="00735288"/>
    <w:rsid w:val="00736C38"/>
    <w:rsid w:val="007533B3"/>
    <w:rsid w:val="007533F4"/>
    <w:rsid w:val="00773850"/>
    <w:rsid w:val="007A66C4"/>
    <w:rsid w:val="007B05C8"/>
    <w:rsid w:val="007B1E47"/>
    <w:rsid w:val="007D222F"/>
    <w:rsid w:val="007F1B49"/>
    <w:rsid w:val="007F2AC9"/>
    <w:rsid w:val="007F653C"/>
    <w:rsid w:val="0080159C"/>
    <w:rsid w:val="0081259E"/>
    <w:rsid w:val="00820218"/>
    <w:rsid w:val="008238D3"/>
    <w:rsid w:val="00824035"/>
    <w:rsid w:val="0083569A"/>
    <w:rsid w:val="00841507"/>
    <w:rsid w:val="00844F13"/>
    <w:rsid w:val="00847E1D"/>
    <w:rsid w:val="0085216D"/>
    <w:rsid w:val="00873D9C"/>
    <w:rsid w:val="00890D1A"/>
    <w:rsid w:val="008A0A32"/>
    <w:rsid w:val="008A63CD"/>
    <w:rsid w:val="008D26E7"/>
    <w:rsid w:val="008F52E6"/>
    <w:rsid w:val="008F5DEA"/>
    <w:rsid w:val="008F73BA"/>
    <w:rsid w:val="00912989"/>
    <w:rsid w:val="009236CF"/>
    <w:rsid w:val="00945368"/>
    <w:rsid w:val="00946989"/>
    <w:rsid w:val="00947B64"/>
    <w:rsid w:val="009655D2"/>
    <w:rsid w:val="0096607A"/>
    <w:rsid w:val="009770BC"/>
    <w:rsid w:val="00980695"/>
    <w:rsid w:val="009912B9"/>
    <w:rsid w:val="009C69A5"/>
    <w:rsid w:val="009E366E"/>
    <w:rsid w:val="00A304C6"/>
    <w:rsid w:val="00A41432"/>
    <w:rsid w:val="00A5504E"/>
    <w:rsid w:val="00A64D85"/>
    <w:rsid w:val="00A91A57"/>
    <w:rsid w:val="00A9204E"/>
    <w:rsid w:val="00AA4B26"/>
    <w:rsid w:val="00AA5A1D"/>
    <w:rsid w:val="00AA5CD3"/>
    <w:rsid w:val="00AB2C9D"/>
    <w:rsid w:val="00AC5033"/>
    <w:rsid w:val="00B03405"/>
    <w:rsid w:val="00B04D5A"/>
    <w:rsid w:val="00B63AA1"/>
    <w:rsid w:val="00B96C16"/>
    <w:rsid w:val="00BA37E0"/>
    <w:rsid w:val="00BB4354"/>
    <w:rsid w:val="00BC0C8C"/>
    <w:rsid w:val="00BD37FB"/>
    <w:rsid w:val="00BE0598"/>
    <w:rsid w:val="00BE4A06"/>
    <w:rsid w:val="00BF2A48"/>
    <w:rsid w:val="00C04266"/>
    <w:rsid w:val="00C33935"/>
    <w:rsid w:val="00C36B09"/>
    <w:rsid w:val="00C61BF3"/>
    <w:rsid w:val="00CA76EA"/>
    <w:rsid w:val="00CD2B3A"/>
    <w:rsid w:val="00CD784C"/>
    <w:rsid w:val="00CD7D54"/>
    <w:rsid w:val="00CF2B52"/>
    <w:rsid w:val="00D36E37"/>
    <w:rsid w:val="00D53D8D"/>
    <w:rsid w:val="00D5670F"/>
    <w:rsid w:val="00D61DA0"/>
    <w:rsid w:val="00D82060"/>
    <w:rsid w:val="00D82CA8"/>
    <w:rsid w:val="00DB696A"/>
    <w:rsid w:val="00DC49C7"/>
    <w:rsid w:val="00DD0078"/>
    <w:rsid w:val="00DD428A"/>
    <w:rsid w:val="00DE3526"/>
    <w:rsid w:val="00DE6527"/>
    <w:rsid w:val="00DF483E"/>
    <w:rsid w:val="00E044F4"/>
    <w:rsid w:val="00E3261F"/>
    <w:rsid w:val="00E844A7"/>
    <w:rsid w:val="00E90EDA"/>
    <w:rsid w:val="00E91C4C"/>
    <w:rsid w:val="00E97A78"/>
    <w:rsid w:val="00EA2B40"/>
    <w:rsid w:val="00ED37A2"/>
    <w:rsid w:val="00EE19A4"/>
    <w:rsid w:val="00EE2AF4"/>
    <w:rsid w:val="00EE3282"/>
    <w:rsid w:val="00EE5EF9"/>
    <w:rsid w:val="00EF6943"/>
    <w:rsid w:val="00F260D0"/>
    <w:rsid w:val="00FB1C85"/>
    <w:rsid w:val="00FF406D"/>
    <w:rsid w:val="00FF7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36AD"/>
  <w15:chartTrackingRefBased/>
  <w15:docId w15:val="{E8B8518D-1FA4-4040-B53E-281E21D07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5C8"/>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9236CF"/>
    <w:pPr>
      <w:ind w:left="720"/>
      <w:contextualSpacing/>
    </w:pPr>
  </w:style>
  <w:style w:type="paragraph" w:styleId="NormalWeb">
    <w:name w:val="Normal (Web)"/>
    <w:basedOn w:val="Normal"/>
    <w:uiPriority w:val="99"/>
    <w:semiHidden/>
    <w:unhideWhenUsed/>
    <w:rsid w:val="00264DF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38943">
      <w:bodyDiv w:val="1"/>
      <w:marLeft w:val="0"/>
      <w:marRight w:val="0"/>
      <w:marTop w:val="0"/>
      <w:marBottom w:val="0"/>
      <w:divBdr>
        <w:top w:val="none" w:sz="0" w:space="0" w:color="auto"/>
        <w:left w:val="none" w:sz="0" w:space="0" w:color="auto"/>
        <w:bottom w:val="none" w:sz="0" w:space="0" w:color="auto"/>
        <w:right w:val="none" w:sz="0" w:space="0" w:color="auto"/>
      </w:divBdr>
      <w:divsChild>
        <w:div w:id="1070807426">
          <w:marLeft w:val="0"/>
          <w:marRight w:val="0"/>
          <w:marTop w:val="60"/>
          <w:marBottom w:val="0"/>
          <w:divBdr>
            <w:top w:val="none" w:sz="0" w:space="0" w:color="auto"/>
            <w:left w:val="none" w:sz="0" w:space="0" w:color="auto"/>
            <w:bottom w:val="none" w:sz="0" w:space="0" w:color="auto"/>
            <w:right w:val="none" w:sz="0" w:space="0" w:color="auto"/>
          </w:divBdr>
        </w:div>
      </w:divsChild>
    </w:div>
    <w:div w:id="1384989013">
      <w:bodyDiv w:val="1"/>
      <w:marLeft w:val="0"/>
      <w:marRight w:val="0"/>
      <w:marTop w:val="0"/>
      <w:marBottom w:val="0"/>
      <w:divBdr>
        <w:top w:val="none" w:sz="0" w:space="0" w:color="auto"/>
        <w:left w:val="none" w:sz="0" w:space="0" w:color="auto"/>
        <w:bottom w:val="none" w:sz="0" w:space="0" w:color="auto"/>
        <w:right w:val="none" w:sz="0" w:space="0" w:color="auto"/>
      </w:divBdr>
    </w:div>
    <w:div w:id="1732921443">
      <w:bodyDiv w:val="1"/>
      <w:marLeft w:val="0"/>
      <w:marRight w:val="0"/>
      <w:marTop w:val="0"/>
      <w:marBottom w:val="0"/>
      <w:divBdr>
        <w:top w:val="none" w:sz="0" w:space="0" w:color="auto"/>
        <w:left w:val="none" w:sz="0" w:space="0" w:color="auto"/>
        <w:bottom w:val="none" w:sz="0" w:space="0" w:color="auto"/>
        <w:right w:val="none" w:sz="0" w:space="0" w:color="auto"/>
      </w:divBdr>
      <w:divsChild>
        <w:div w:id="783425300">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ange\AppData\Local\Microsoft\Office\16.0\DTS\en-US%7bDFB3DA18-EC63-4EBE-8BFE-75A381E7EE0F%7d\%7b36E561A0-8ED0-4EBF-AF95-B44314029CE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E74E07D4A2E2C4B8D42C1C5068BF552" ma:contentTypeVersion="6" ma:contentTypeDescription="Create a new document." ma:contentTypeScope="" ma:versionID="fa21167e082fa3a730dd7f91fa9a7662">
  <xsd:schema xmlns:xsd="http://www.w3.org/2001/XMLSchema" xmlns:xs="http://www.w3.org/2001/XMLSchema" xmlns:p="http://schemas.microsoft.com/office/2006/metadata/properties" xmlns:ns3="cbf5fe8f-ccc1-4f2a-ae4d-b68cda2d8224" xmlns:ns4="4ed26d01-df58-4c0e-bc44-54852442b8ff" targetNamespace="http://schemas.microsoft.com/office/2006/metadata/properties" ma:root="true" ma:fieldsID="66689a5fd169019fc69333bab428ddff" ns3:_="" ns4:_="">
    <xsd:import namespace="cbf5fe8f-ccc1-4f2a-ae4d-b68cda2d8224"/>
    <xsd:import namespace="4ed26d01-df58-4c0e-bc44-54852442b8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f5fe8f-ccc1-4f2a-ae4d-b68cda2d82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d26d01-df58-4c0e-bc44-54852442b8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BDB1CC-CEFB-4E46-8174-1F0AA0D30B24}">
  <ds:schemaRefs>
    <ds:schemaRef ds:uri="http://purl.org/dc/elements/1.1/"/>
    <ds:schemaRef ds:uri="http://schemas.microsoft.com/office/2006/metadata/properties"/>
    <ds:schemaRef ds:uri="http://purl.org/dc/terms/"/>
    <ds:schemaRef ds:uri="cbf5fe8f-ccc1-4f2a-ae4d-b68cda2d8224"/>
    <ds:schemaRef ds:uri="http://schemas.microsoft.com/office/2006/documentManagement/types"/>
    <ds:schemaRef ds:uri="http://schemas.microsoft.com/office/infopath/2007/PartnerControls"/>
    <ds:schemaRef ds:uri="http://schemas.openxmlformats.org/package/2006/metadata/core-properties"/>
    <ds:schemaRef ds:uri="4ed26d01-df58-4c0e-bc44-54852442b8ff"/>
    <ds:schemaRef ds:uri="http://www.w3.org/XML/1998/namespace"/>
    <ds:schemaRef ds:uri="http://purl.org/dc/dcmitype/"/>
  </ds:schemaRefs>
</ds:datastoreItem>
</file>

<file path=customXml/itemProps2.xml><?xml version="1.0" encoding="utf-8"?>
<ds:datastoreItem xmlns:ds="http://schemas.openxmlformats.org/officeDocument/2006/customXml" ds:itemID="{A64784A7-FA84-481D-A85C-F8F4FDBF26B9}">
  <ds:schemaRefs>
    <ds:schemaRef ds:uri="http://schemas.openxmlformats.org/officeDocument/2006/bibliography"/>
  </ds:schemaRefs>
</ds:datastoreItem>
</file>

<file path=customXml/itemProps3.xml><?xml version="1.0" encoding="utf-8"?>
<ds:datastoreItem xmlns:ds="http://schemas.openxmlformats.org/officeDocument/2006/customXml" ds:itemID="{1C797F8B-2A12-4D85-B871-1295D44378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f5fe8f-ccc1-4f2a-ae4d-b68cda2d8224"/>
    <ds:schemaRef ds:uri="4ed26d01-df58-4c0e-bc44-54852442b8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A98A65-2A00-43E6-93C9-B9E38DD761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{36E561A0-8ED0-4EBF-AF95-B44314029CE9}tf02786999_win32.dotx</Template>
  <TotalTime>1</TotalTime>
  <Pages>13</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orange</dc:creator>
  <cp:keywords/>
  <dc:description/>
  <cp:lastModifiedBy>fatima ababneh</cp:lastModifiedBy>
  <cp:revision>2</cp:revision>
  <dcterms:created xsi:type="dcterms:W3CDTF">2022-03-14T21:26:00Z</dcterms:created>
  <dcterms:modified xsi:type="dcterms:W3CDTF">2022-03-14T21:26:00Z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0x0101007E74E07D4A2E2C4B8D42C1C5068BF552</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